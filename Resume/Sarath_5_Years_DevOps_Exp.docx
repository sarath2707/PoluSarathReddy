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C8F4" w14:textId="3879B73E" w:rsidR="00F926F6" w:rsidRDefault="001918C2" w:rsidP="001D3646">
      <w:pPr>
        <w:pStyle w:val="Name"/>
      </w:pPr>
      <w:r>
        <w:t>sarath reddy polu</w:t>
      </w:r>
    </w:p>
    <w:p w14:paraId="7F1907D6" w14:textId="24E5A87F" w:rsidR="00F926F6" w:rsidRPr="000B5CE6" w:rsidRDefault="001918C2">
      <w:pPr>
        <w:pStyle w:val="ContactInformation"/>
        <w:rPr>
          <w:color w:val="000000" w:themeColor="text1"/>
        </w:rPr>
      </w:pPr>
      <w:r w:rsidRPr="000B5CE6">
        <w:rPr>
          <w:color w:val="000000" w:themeColor="text1"/>
        </w:rPr>
        <w:t xml:space="preserve">Lammas Street, Coventry, West Midlands – CV6 1QA | Mobile Number: +44-7587420529 | </w:t>
      </w:r>
      <w:r w:rsidRPr="000B5CE6">
        <w:rPr>
          <w:color w:val="000000" w:themeColor="text1"/>
        </w:rPr>
        <w:br/>
        <w:t>Email ID: polusarathreddy@gmail.com</w:t>
      </w:r>
    </w:p>
    <w:p w14:paraId="7E4E9CB7" w14:textId="05AF7495" w:rsidR="00F926F6" w:rsidRDefault="001918C2">
      <w:pPr>
        <w:pStyle w:val="Heading1"/>
      </w:pPr>
      <w:r>
        <w:t>proffesional summary</w:t>
      </w:r>
    </w:p>
    <w:p w14:paraId="7591B88A" w14:textId="4968FDFD" w:rsidR="0042642E" w:rsidRDefault="000140EF" w:rsidP="000140EF">
      <w:pPr>
        <w:pStyle w:val="NormalWeb"/>
        <w:shd w:val="clear" w:color="auto" w:fill="FFFFFF"/>
      </w:pPr>
      <w:r w:rsidRPr="000140EF">
        <w:t>As a DevOps Engineer, I have 5 years of experience</w:t>
      </w:r>
      <w:r w:rsidR="0051706E">
        <w:t xml:space="preserve"> in </w:t>
      </w:r>
      <w:r w:rsidR="0051706E" w:rsidRPr="0051706E">
        <w:t>releasing product updates, spotting production issues, and integrating with Redhat Openshift, Azure, and AWS. Implementing secure computing, storage, and network services, as well as constructing and maintaining Openshift clusters with DTR and ArgoCD, are among my specialties. I'm an expert in managing source code with Git/GitHub, AWS CloudWatch, and creating custom metrics. Cost optimisation, IAM, posture management, and incident management are all aspects of my real-world experience.</w:t>
      </w:r>
    </w:p>
    <w:p w14:paraId="726171CD" w14:textId="4ABA0507" w:rsidR="0042642E" w:rsidRDefault="0042642E" w:rsidP="0042642E">
      <w:pPr>
        <w:pStyle w:val="Heading1"/>
      </w:pPr>
      <w:r>
        <w:t>Technical Skills</w:t>
      </w:r>
    </w:p>
    <w:p w14:paraId="058B8D6B" w14:textId="2867036B" w:rsidR="0042642E" w:rsidRDefault="0042642E" w:rsidP="0042642E">
      <w:pPr>
        <w:pStyle w:val="NormalWeb"/>
        <w:numPr>
          <w:ilvl w:val="0"/>
          <w:numId w:val="14"/>
        </w:numPr>
        <w:shd w:val="clear" w:color="auto" w:fill="FFFFFF"/>
      </w:pPr>
      <w:r>
        <w:rPr>
          <w:b/>
          <w:bCs/>
        </w:rPr>
        <w:t>Software Development Lifecycle</w:t>
      </w:r>
      <w:r w:rsidRPr="0042642E">
        <w:rPr>
          <w:b/>
          <w:bCs/>
        </w:rPr>
        <w:t>:</w:t>
      </w:r>
      <w:r>
        <w:t xml:space="preserve"> Agile and Scrum</w:t>
      </w:r>
    </w:p>
    <w:p w14:paraId="55BCE576" w14:textId="55D0D2C7" w:rsidR="0042642E" w:rsidRDefault="0042642E" w:rsidP="0042642E">
      <w:pPr>
        <w:pStyle w:val="NormalWeb"/>
        <w:numPr>
          <w:ilvl w:val="0"/>
          <w:numId w:val="14"/>
        </w:numPr>
        <w:shd w:val="clear" w:color="auto" w:fill="FFFFFF"/>
      </w:pPr>
      <w:r w:rsidRPr="0042642E">
        <w:rPr>
          <w:b/>
          <w:bCs/>
        </w:rPr>
        <w:t>Cloud Platforms</w:t>
      </w:r>
      <w:r>
        <w:t>: Amazon Web Services(AWS), Microsoft Azure</w:t>
      </w:r>
    </w:p>
    <w:p w14:paraId="4ABBC46C" w14:textId="14A9E11A" w:rsidR="0042642E" w:rsidRDefault="00440E09" w:rsidP="0042642E">
      <w:pPr>
        <w:pStyle w:val="NormalWeb"/>
        <w:numPr>
          <w:ilvl w:val="0"/>
          <w:numId w:val="14"/>
        </w:numPr>
        <w:shd w:val="clear" w:color="auto" w:fill="FFFFFF"/>
      </w:pPr>
      <w:r w:rsidRPr="00CF32A2">
        <w:rPr>
          <w:b/>
          <w:bCs/>
        </w:rPr>
        <w:t>Containerization:</w:t>
      </w:r>
      <w:r>
        <w:t xml:space="preserve"> R</w:t>
      </w:r>
      <w:r w:rsidR="0042642E" w:rsidRPr="00440E09">
        <w:t>edhat</w:t>
      </w:r>
      <w:r w:rsidR="0042642E">
        <w:t xml:space="preserve"> Openshift, Kubernetes</w:t>
      </w:r>
    </w:p>
    <w:p w14:paraId="206B33EF" w14:textId="77777777" w:rsidR="0042642E" w:rsidRDefault="0042642E" w:rsidP="0042642E">
      <w:pPr>
        <w:pStyle w:val="NormalWeb"/>
        <w:numPr>
          <w:ilvl w:val="0"/>
          <w:numId w:val="14"/>
        </w:numPr>
        <w:shd w:val="clear" w:color="auto" w:fill="FFFFFF"/>
      </w:pPr>
      <w:r w:rsidRPr="0042642E">
        <w:rPr>
          <w:b/>
          <w:bCs/>
        </w:rPr>
        <w:t>Configuration Management</w:t>
      </w:r>
      <w:r>
        <w:t>: Ansible</w:t>
      </w:r>
    </w:p>
    <w:p w14:paraId="4BB4235A" w14:textId="77777777" w:rsidR="0042642E" w:rsidRDefault="0042642E" w:rsidP="0042642E">
      <w:pPr>
        <w:pStyle w:val="NormalWeb"/>
        <w:numPr>
          <w:ilvl w:val="0"/>
          <w:numId w:val="14"/>
        </w:numPr>
        <w:shd w:val="clear" w:color="auto" w:fill="FFFFFF"/>
      </w:pPr>
      <w:r w:rsidRPr="0042642E">
        <w:rPr>
          <w:b/>
          <w:bCs/>
        </w:rPr>
        <w:t>Infrastructure as Code</w:t>
      </w:r>
      <w:r>
        <w:t>: Terraform</w:t>
      </w:r>
    </w:p>
    <w:p w14:paraId="58BD1121" w14:textId="77777777" w:rsidR="0042642E" w:rsidRDefault="0042642E" w:rsidP="0042642E">
      <w:pPr>
        <w:pStyle w:val="NormalWeb"/>
        <w:numPr>
          <w:ilvl w:val="0"/>
          <w:numId w:val="14"/>
        </w:numPr>
        <w:shd w:val="clear" w:color="auto" w:fill="FFFFFF"/>
      </w:pPr>
      <w:r w:rsidRPr="0042642E">
        <w:rPr>
          <w:b/>
          <w:bCs/>
        </w:rPr>
        <w:t>Database</w:t>
      </w:r>
      <w:r>
        <w:t>: MongoDB</w:t>
      </w:r>
    </w:p>
    <w:p w14:paraId="68470C3B" w14:textId="28881D04" w:rsidR="0042642E" w:rsidRDefault="0042642E" w:rsidP="0042642E">
      <w:pPr>
        <w:pStyle w:val="NormalWeb"/>
        <w:numPr>
          <w:ilvl w:val="0"/>
          <w:numId w:val="14"/>
        </w:numPr>
        <w:shd w:val="clear" w:color="auto" w:fill="FFFFFF"/>
      </w:pPr>
      <w:r w:rsidRPr="0042642E">
        <w:rPr>
          <w:b/>
          <w:bCs/>
        </w:rPr>
        <w:t>Continuous Integration/Delivery</w:t>
      </w:r>
      <w:r>
        <w:rPr>
          <w:b/>
          <w:bCs/>
        </w:rPr>
        <w:t>(CI/CD)</w:t>
      </w:r>
      <w:r>
        <w:t xml:space="preserve">: </w:t>
      </w:r>
      <w:r w:rsidR="00A05138">
        <w:t xml:space="preserve">IBM Urban Code Deploy, </w:t>
      </w:r>
      <w:r>
        <w:t xml:space="preserve">Jenkins, ArgoCD(Continuous Delivery) </w:t>
      </w:r>
    </w:p>
    <w:p w14:paraId="5207DC5D" w14:textId="23E4258A" w:rsidR="000F7EAB" w:rsidRDefault="000F7EAB" w:rsidP="0042642E">
      <w:pPr>
        <w:pStyle w:val="NormalWeb"/>
        <w:numPr>
          <w:ilvl w:val="0"/>
          <w:numId w:val="14"/>
        </w:numPr>
        <w:shd w:val="clear" w:color="auto" w:fill="FFFFFF"/>
      </w:pPr>
      <w:r>
        <w:rPr>
          <w:b/>
          <w:bCs/>
        </w:rPr>
        <w:t>Scripting</w:t>
      </w:r>
      <w:r>
        <w:t>: Yaml</w:t>
      </w:r>
    </w:p>
    <w:p w14:paraId="08AD2D32" w14:textId="70404D25" w:rsidR="0042642E" w:rsidRDefault="0042642E" w:rsidP="0042642E">
      <w:pPr>
        <w:pStyle w:val="NormalWeb"/>
        <w:numPr>
          <w:ilvl w:val="0"/>
          <w:numId w:val="14"/>
        </w:numPr>
        <w:shd w:val="clear" w:color="auto" w:fill="FFFFFF"/>
      </w:pPr>
      <w:r w:rsidRPr="0042642E">
        <w:rPr>
          <w:b/>
          <w:bCs/>
        </w:rPr>
        <w:t>Monitoring and Logging</w:t>
      </w:r>
      <w:r>
        <w:t>: Prometheus, Grafana, Elasticsearch and Kibana</w:t>
      </w:r>
    </w:p>
    <w:p w14:paraId="76AB9101" w14:textId="122E42A2" w:rsidR="0042642E" w:rsidRDefault="0042642E" w:rsidP="0042642E">
      <w:pPr>
        <w:pStyle w:val="NormalWeb"/>
        <w:numPr>
          <w:ilvl w:val="0"/>
          <w:numId w:val="14"/>
        </w:numPr>
        <w:shd w:val="clear" w:color="auto" w:fill="FFFFFF"/>
      </w:pPr>
      <w:r w:rsidRPr="0042642E">
        <w:rPr>
          <w:b/>
          <w:bCs/>
        </w:rPr>
        <w:t>Source Control</w:t>
      </w:r>
      <w:r>
        <w:t>: Git, GitHub</w:t>
      </w:r>
    </w:p>
    <w:p w14:paraId="2EE6DC42" w14:textId="5218196A" w:rsidR="0042642E" w:rsidRDefault="0042642E" w:rsidP="0042642E">
      <w:pPr>
        <w:pStyle w:val="NormalWeb"/>
        <w:numPr>
          <w:ilvl w:val="0"/>
          <w:numId w:val="14"/>
        </w:numPr>
        <w:shd w:val="clear" w:color="auto" w:fill="FFFFFF"/>
      </w:pPr>
      <w:r w:rsidRPr="0042642E">
        <w:rPr>
          <w:b/>
          <w:bCs/>
        </w:rPr>
        <w:t>Issue or Project Tracking</w:t>
      </w:r>
      <w:r>
        <w:t>: JIRA, Confluence</w:t>
      </w:r>
      <w:r w:rsidR="00515F77">
        <w:t xml:space="preserve"> and ServiceNow</w:t>
      </w:r>
    </w:p>
    <w:p w14:paraId="4CA4023F" w14:textId="699CA46B" w:rsidR="0042642E" w:rsidRDefault="0042642E" w:rsidP="0042642E">
      <w:pPr>
        <w:pStyle w:val="NormalWeb"/>
        <w:numPr>
          <w:ilvl w:val="0"/>
          <w:numId w:val="14"/>
        </w:numPr>
        <w:shd w:val="clear" w:color="auto" w:fill="FFFFFF"/>
      </w:pPr>
      <w:r w:rsidRPr="0042642E">
        <w:rPr>
          <w:b/>
          <w:bCs/>
        </w:rPr>
        <w:t>Operating Systems</w:t>
      </w:r>
      <w:r>
        <w:t>: Linux, Windows Server</w:t>
      </w:r>
    </w:p>
    <w:sdt>
      <w:sdtPr>
        <w:id w:val="1728489637"/>
        <w:placeholder>
          <w:docPart w:val="46C74C3A4FBDE14198F76BA8CDE4AF5E"/>
        </w:placeholder>
        <w:temporary/>
        <w:showingPlcHdr/>
        <w15:appearance w15:val="hidden"/>
      </w:sdtPr>
      <w:sdtContent>
        <w:p w14:paraId="1327334A" w14:textId="77777777" w:rsidR="00F926F6" w:rsidRDefault="001D3646">
          <w:pPr>
            <w:pStyle w:val="Heading1"/>
          </w:pPr>
          <w:r>
            <w:rPr>
              <w:lang w:val="en-GB" w:bidi="en-GB"/>
            </w:rPr>
            <w:t>Experience</w:t>
          </w:r>
        </w:p>
      </w:sdtContent>
    </w:sdt>
    <w:p w14:paraId="320993B0" w14:textId="38D9C497" w:rsidR="000140EF" w:rsidRPr="00A05138" w:rsidRDefault="0051706E" w:rsidP="000140EF">
      <w:pPr>
        <w:pStyle w:val="NormalWeb"/>
        <w:shd w:val="clear" w:color="auto" w:fill="FFFFFF"/>
        <w:rPr>
          <w:b/>
          <w:bCs/>
        </w:rPr>
      </w:pPr>
      <w:r>
        <w:rPr>
          <w:b/>
          <w:bCs/>
        </w:rPr>
        <w:t>PD</w:t>
      </w:r>
      <w:r w:rsidR="000140EF">
        <w:rPr>
          <w:b/>
          <w:bCs/>
        </w:rPr>
        <w:t xml:space="preserve"> Technologies</w:t>
      </w:r>
    </w:p>
    <w:p w14:paraId="50D5B83B" w14:textId="7255F315" w:rsidR="000140EF" w:rsidRDefault="0051706E" w:rsidP="0051706E">
      <w:pPr>
        <w:rPr>
          <w:color w:val="000000" w:themeColor="text1"/>
        </w:rPr>
      </w:pPr>
      <w:r w:rsidRPr="0051706E">
        <w:rPr>
          <w:color w:val="000000" w:themeColor="text1"/>
        </w:rPr>
        <w:t>Freelance</w:t>
      </w:r>
      <w:r w:rsidR="00933DCE">
        <w:rPr>
          <w:color w:val="000000" w:themeColor="text1"/>
        </w:rPr>
        <w:t xml:space="preserve"> DevOps Engineer</w:t>
      </w:r>
      <w:r>
        <w:rPr>
          <w:color w:val="000000" w:themeColor="text1"/>
        </w:rPr>
        <w:t xml:space="preserve"> | November-2021 to Till Date </w:t>
      </w:r>
      <w:r w:rsidRPr="0051706E">
        <w:rPr>
          <w:color w:val="000000" w:themeColor="text1"/>
        </w:rPr>
        <w:t xml:space="preserve"> </w:t>
      </w:r>
    </w:p>
    <w:p w14:paraId="21CF4AD6" w14:textId="3E2377C3" w:rsidR="00933DCE" w:rsidRPr="00933DCE" w:rsidRDefault="00933DCE" w:rsidP="00933DCE">
      <w:pPr>
        <w:pStyle w:val="NormalWeb"/>
        <w:numPr>
          <w:ilvl w:val="0"/>
          <w:numId w:val="14"/>
        </w:numPr>
        <w:shd w:val="clear" w:color="auto" w:fill="FFFFFF"/>
        <w:rPr>
          <w:lang w:bidi="en-GB"/>
        </w:rPr>
      </w:pPr>
      <w:r w:rsidRPr="00933DCE">
        <w:rPr>
          <w:lang w:bidi="en-GB"/>
        </w:rPr>
        <w:t xml:space="preserve">Used Terraform and Ansible to work on setting up </w:t>
      </w:r>
      <w:proofErr w:type="spellStart"/>
      <w:r w:rsidRPr="00933DCE">
        <w:rPr>
          <w:lang w:bidi="en-GB"/>
        </w:rPr>
        <w:t>Openshift</w:t>
      </w:r>
      <w:proofErr w:type="spellEnd"/>
      <w:r w:rsidRPr="00933DCE">
        <w:rPr>
          <w:lang w:bidi="en-GB"/>
        </w:rPr>
        <w:t xml:space="preserve"> and Kubernetes clusters for clients.</w:t>
      </w:r>
    </w:p>
    <w:p w14:paraId="2876A559" w14:textId="77F1B359" w:rsidR="00933DCE" w:rsidRPr="00933DCE" w:rsidRDefault="00933DCE" w:rsidP="00933DCE">
      <w:pPr>
        <w:pStyle w:val="NormalWeb"/>
        <w:numPr>
          <w:ilvl w:val="0"/>
          <w:numId w:val="14"/>
        </w:numPr>
        <w:shd w:val="clear" w:color="auto" w:fill="FFFFFF"/>
        <w:rPr>
          <w:lang w:bidi="en-GB"/>
        </w:rPr>
      </w:pPr>
      <w:r w:rsidRPr="00933DCE">
        <w:rPr>
          <w:lang w:bidi="en-GB"/>
        </w:rPr>
        <w:t xml:space="preserve">Using CI/CD tools like Jenkins and </w:t>
      </w:r>
      <w:proofErr w:type="spellStart"/>
      <w:r w:rsidRPr="00933DCE">
        <w:rPr>
          <w:lang w:bidi="en-GB"/>
        </w:rPr>
        <w:t>ArgoCD</w:t>
      </w:r>
      <w:proofErr w:type="spellEnd"/>
      <w:r w:rsidRPr="00933DCE">
        <w:rPr>
          <w:lang w:bidi="en-GB"/>
        </w:rPr>
        <w:t xml:space="preserve">, I deployed and managed microservices architecture applications on Kubernetes and </w:t>
      </w:r>
      <w:proofErr w:type="spellStart"/>
      <w:r w:rsidRPr="00933DCE">
        <w:rPr>
          <w:lang w:bidi="en-GB"/>
        </w:rPr>
        <w:t>Openshift</w:t>
      </w:r>
      <w:proofErr w:type="spellEnd"/>
      <w:r w:rsidRPr="00933DCE">
        <w:rPr>
          <w:lang w:bidi="en-GB"/>
        </w:rPr>
        <w:t xml:space="preserve"> clusters.</w:t>
      </w:r>
    </w:p>
    <w:p w14:paraId="6AB2043F" w14:textId="065AAE6B" w:rsidR="00933DCE" w:rsidRPr="00933DCE" w:rsidRDefault="00933DCE" w:rsidP="00933DCE">
      <w:pPr>
        <w:pStyle w:val="NormalWeb"/>
        <w:numPr>
          <w:ilvl w:val="0"/>
          <w:numId w:val="14"/>
        </w:numPr>
        <w:shd w:val="clear" w:color="auto" w:fill="FFFFFF"/>
        <w:rPr>
          <w:lang w:bidi="en-GB"/>
        </w:rPr>
      </w:pPr>
      <w:r w:rsidRPr="00933DCE">
        <w:rPr>
          <w:lang w:bidi="en-GB"/>
        </w:rPr>
        <w:t xml:space="preserve">Kubernetes and </w:t>
      </w:r>
      <w:proofErr w:type="spellStart"/>
      <w:r w:rsidRPr="00933DCE">
        <w:rPr>
          <w:lang w:bidi="en-GB"/>
        </w:rPr>
        <w:t>Openshift</w:t>
      </w:r>
      <w:proofErr w:type="spellEnd"/>
      <w:r w:rsidRPr="00933DCE">
        <w:rPr>
          <w:lang w:bidi="en-GB"/>
        </w:rPr>
        <w:t>-based automated deployment and scaling of containerized apps.</w:t>
      </w:r>
    </w:p>
    <w:p w14:paraId="4A59D893" w14:textId="7A68AE82" w:rsidR="00933DCE" w:rsidRPr="00933DCE" w:rsidRDefault="00933DCE" w:rsidP="00933DCE">
      <w:pPr>
        <w:pStyle w:val="NormalWeb"/>
        <w:numPr>
          <w:ilvl w:val="0"/>
          <w:numId w:val="14"/>
        </w:numPr>
        <w:shd w:val="clear" w:color="auto" w:fill="FFFFFF"/>
        <w:rPr>
          <w:lang w:bidi="en-GB"/>
        </w:rPr>
      </w:pPr>
      <w:r w:rsidRPr="00933DCE">
        <w:rPr>
          <w:lang w:bidi="en-GB"/>
        </w:rPr>
        <w:lastRenderedPageBreak/>
        <w:t>Used Prometheus, Grafana, Elasticsearch, and Kibana to implement and maintain monitoring systems for apps and clusters.</w:t>
      </w:r>
    </w:p>
    <w:p w14:paraId="73D66A9F" w14:textId="7F53F4CF" w:rsidR="00933DCE" w:rsidRPr="00933DCE" w:rsidRDefault="00933DCE" w:rsidP="00933DCE">
      <w:pPr>
        <w:pStyle w:val="NormalWeb"/>
        <w:numPr>
          <w:ilvl w:val="0"/>
          <w:numId w:val="14"/>
        </w:numPr>
        <w:shd w:val="clear" w:color="auto" w:fill="FFFFFF"/>
        <w:rPr>
          <w:lang w:bidi="en-GB"/>
        </w:rPr>
      </w:pPr>
      <w:r w:rsidRPr="00933DCE">
        <w:rPr>
          <w:lang w:bidi="en-GB"/>
        </w:rPr>
        <w:t>Used Infrastructure as Code to configure and maintain environments on AWS and Azure.</w:t>
      </w:r>
    </w:p>
    <w:p w14:paraId="03C55332" w14:textId="03C9BC07" w:rsidR="00933DCE" w:rsidRPr="00933DCE" w:rsidRDefault="00933DCE" w:rsidP="00933DCE">
      <w:pPr>
        <w:pStyle w:val="NormalWeb"/>
        <w:numPr>
          <w:ilvl w:val="0"/>
          <w:numId w:val="14"/>
        </w:numPr>
        <w:shd w:val="clear" w:color="auto" w:fill="FFFFFF"/>
        <w:rPr>
          <w:lang w:bidi="en-GB"/>
        </w:rPr>
      </w:pPr>
      <w:r w:rsidRPr="00933DCE">
        <w:rPr>
          <w:lang w:bidi="en-GB"/>
        </w:rPr>
        <w:t>IAM, posture management, incident management, and cost optimisation for the client's cloud infrastructure were all worked on.</w:t>
      </w:r>
    </w:p>
    <w:p w14:paraId="44155B56" w14:textId="25F6966A" w:rsidR="00933DCE" w:rsidRPr="00933DCE" w:rsidRDefault="00933DCE" w:rsidP="00933DCE">
      <w:pPr>
        <w:pStyle w:val="NormalWeb"/>
        <w:numPr>
          <w:ilvl w:val="0"/>
          <w:numId w:val="14"/>
        </w:numPr>
        <w:shd w:val="clear" w:color="auto" w:fill="FFFFFF"/>
        <w:rPr>
          <w:lang w:bidi="en-GB"/>
        </w:rPr>
      </w:pPr>
      <w:r w:rsidRPr="00933DCE">
        <w:rPr>
          <w:lang w:bidi="en-GB"/>
        </w:rPr>
        <w:t>Created custom metrics with AWS CloudWatch and used Git/GitHub to manage source code.</w:t>
      </w:r>
    </w:p>
    <w:p w14:paraId="572F0FA6" w14:textId="7A5CA193" w:rsidR="00933DCE" w:rsidRPr="00933DCE" w:rsidRDefault="00933DCE" w:rsidP="00933DCE">
      <w:pPr>
        <w:pStyle w:val="NormalWeb"/>
        <w:numPr>
          <w:ilvl w:val="0"/>
          <w:numId w:val="14"/>
        </w:numPr>
        <w:shd w:val="clear" w:color="auto" w:fill="FFFFFF"/>
        <w:rPr>
          <w:lang w:bidi="en-GB"/>
        </w:rPr>
      </w:pPr>
      <w:r w:rsidRPr="00933DCE">
        <w:rPr>
          <w:lang w:bidi="en-GB"/>
        </w:rPr>
        <w:t>Offered clients prompt technical assistance and troubleshooting for regular operation.</w:t>
      </w:r>
    </w:p>
    <w:p w14:paraId="2C7A0ED0" w14:textId="53BE9136" w:rsidR="00D20408" w:rsidRPr="00A05138" w:rsidRDefault="00D20408" w:rsidP="00D20408">
      <w:pPr>
        <w:pStyle w:val="NormalWeb"/>
        <w:shd w:val="clear" w:color="auto" w:fill="FFFFFF"/>
        <w:rPr>
          <w:b/>
          <w:bCs/>
        </w:rPr>
      </w:pPr>
      <w:r>
        <w:rPr>
          <w:b/>
          <w:bCs/>
        </w:rPr>
        <w:t>HCL Technologies</w:t>
      </w:r>
    </w:p>
    <w:p w14:paraId="619715A1" w14:textId="1F404A83" w:rsidR="00D20408" w:rsidRPr="00C16C9A" w:rsidRDefault="00D20408" w:rsidP="00D20408">
      <w:pPr>
        <w:rPr>
          <w:color w:val="000000" w:themeColor="text1"/>
        </w:rPr>
      </w:pPr>
      <w:r w:rsidRPr="00C16C9A">
        <w:rPr>
          <w:color w:val="000000" w:themeColor="text1"/>
        </w:rPr>
        <w:t>Analyst | July-2020</w:t>
      </w:r>
      <w:r w:rsidR="00D55660">
        <w:rPr>
          <w:color w:val="000000" w:themeColor="text1"/>
        </w:rPr>
        <w:t xml:space="preserve"> to November-2021</w:t>
      </w:r>
    </w:p>
    <w:p w14:paraId="658838B4" w14:textId="40FC3B5D" w:rsidR="00D20408" w:rsidRDefault="00D20408" w:rsidP="00515F77">
      <w:pPr>
        <w:pStyle w:val="NormalWeb"/>
        <w:numPr>
          <w:ilvl w:val="0"/>
          <w:numId w:val="14"/>
        </w:numPr>
        <w:shd w:val="clear" w:color="auto" w:fill="FFFFFF"/>
        <w:rPr>
          <w:lang w:bidi="en-GB"/>
        </w:rPr>
      </w:pPr>
      <w:r w:rsidRPr="00515F77">
        <w:rPr>
          <w:lang w:bidi="en-GB"/>
        </w:rPr>
        <w:t xml:space="preserve">Supporting and maintaining the OpenShift </w:t>
      </w:r>
      <w:r w:rsidR="000B5CE6">
        <w:rPr>
          <w:lang w:bidi="en-GB"/>
        </w:rPr>
        <w:t>clusters.</w:t>
      </w:r>
    </w:p>
    <w:p w14:paraId="7BE0389D" w14:textId="6BF46F71" w:rsidR="00D20408" w:rsidRDefault="00D20408" w:rsidP="00515F77">
      <w:pPr>
        <w:pStyle w:val="NormalWeb"/>
        <w:numPr>
          <w:ilvl w:val="0"/>
          <w:numId w:val="14"/>
        </w:numPr>
        <w:shd w:val="clear" w:color="auto" w:fill="FFFFFF"/>
        <w:rPr>
          <w:lang w:bidi="en-GB"/>
        </w:rPr>
      </w:pPr>
      <w:r w:rsidRPr="00515F77">
        <w:rPr>
          <w:lang w:bidi="en-GB"/>
        </w:rPr>
        <w:t>Support activities in openshift, GitHub, ArgoCD, Docker Trusted Registry</w:t>
      </w:r>
      <w:r w:rsidR="000B5CE6">
        <w:rPr>
          <w:lang w:bidi="en-GB"/>
        </w:rPr>
        <w:t xml:space="preserve"> and Microsoft </w:t>
      </w:r>
      <w:r w:rsidRPr="00515F77">
        <w:rPr>
          <w:lang w:bidi="en-GB"/>
        </w:rPr>
        <w:t xml:space="preserve">Azure. </w:t>
      </w:r>
    </w:p>
    <w:p w14:paraId="106EB446" w14:textId="77777777" w:rsidR="00D20408" w:rsidRPr="00515F77" w:rsidRDefault="00D20408" w:rsidP="00515F77">
      <w:pPr>
        <w:pStyle w:val="NormalWeb"/>
        <w:numPr>
          <w:ilvl w:val="0"/>
          <w:numId w:val="14"/>
        </w:numPr>
        <w:shd w:val="clear" w:color="auto" w:fill="FFFFFF"/>
        <w:rPr>
          <w:lang w:bidi="en-GB"/>
        </w:rPr>
      </w:pPr>
      <w:r w:rsidRPr="00515F77">
        <w:rPr>
          <w:lang w:bidi="en-GB"/>
        </w:rPr>
        <w:t xml:space="preserve">Upgradation and patching activity in DEV, </w:t>
      </w:r>
      <w:proofErr w:type="gramStart"/>
      <w:r w:rsidRPr="00515F77">
        <w:rPr>
          <w:lang w:bidi="en-GB"/>
        </w:rPr>
        <w:t>QA</w:t>
      </w:r>
      <w:proofErr w:type="gramEnd"/>
      <w:r w:rsidRPr="00515F77">
        <w:rPr>
          <w:lang w:bidi="en-GB"/>
        </w:rPr>
        <w:t xml:space="preserve"> and Prod environment of openshift platform. </w:t>
      </w:r>
    </w:p>
    <w:p w14:paraId="02069788" w14:textId="7C2D1889" w:rsidR="00D20408" w:rsidRPr="00515F77" w:rsidRDefault="00D20408" w:rsidP="00515F77">
      <w:pPr>
        <w:pStyle w:val="NormalWeb"/>
        <w:numPr>
          <w:ilvl w:val="0"/>
          <w:numId w:val="14"/>
        </w:numPr>
        <w:shd w:val="clear" w:color="auto" w:fill="FFFFFF"/>
        <w:rPr>
          <w:lang w:bidi="en-GB"/>
        </w:rPr>
      </w:pPr>
      <w:r w:rsidRPr="00515F77">
        <w:rPr>
          <w:lang w:bidi="en-GB"/>
        </w:rPr>
        <w:t>Integrating GitHub, ArgoCD with Openshift and Creating the Azure pipelines for Azure Openshift.</w:t>
      </w:r>
    </w:p>
    <w:p w14:paraId="5B45323B" w14:textId="05C1B71C" w:rsidR="00D20408" w:rsidRPr="00515F77" w:rsidRDefault="00D20408" w:rsidP="00515F77">
      <w:pPr>
        <w:pStyle w:val="NormalWeb"/>
        <w:numPr>
          <w:ilvl w:val="0"/>
          <w:numId w:val="14"/>
        </w:numPr>
        <w:shd w:val="clear" w:color="auto" w:fill="FFFFFF"/>
        <w:rPr>
          <w:lang w:bidi="en-GB"/>
        </w:rPr>
      </w:pPr>
      <w:r w:rsidRPr="00515F77">
        <w:rPr>
          <w:lang w:bidi="en-GB"/>
        </w:rPr>
        <w:t xml:space="preserve">Cloud tool responsibilities and administrating the Microsoft azure tool for creating the virtual machines, </w:t>
      </w:r>
      <w:r w:rsidR="00515F77" w:rsidRPr="00515F77">
        <w:rPr>
          <w:lang w:bidi="en-GB"/>
        </w:rPr>
        <w:t>pipelines and maintaining the azure openshift environment.</w:t>
      </w:r>
    </w:p>
    <w:p w14:paraId="04E20D53" w14:textId="2284D713" w:rsidR="00515F77" w:rsidRPr="00515F77" w:rsidRDefault="00515F77" w:rsidP="00515F77">
      <w:pPr>
        <w:pStyle w:val="NormalWeb"/>
        <w:numPr>
          <w:ilvl w:val="0"/>
          <w:numId w:val="14"/>
        </w:numPr>
        <w:shd w:val="clear" w:color="auto" w:fill="FFFFFF"/>
        <w:rPr>
          <w:lang w:bidi="en-GB"/>
        </w:rPr>
      </w:pPr>
      <w:r w:rsidRPr="00515F77">
        <w:rPr>
          <w:lang w:bidi="en-GB"/>
        </w:rPr>
        <w:t xml:space="preserve">Created network policies and configure security groups, subnets, and routing tables in Microsoft Azure. </w:t>
      </w:r>
    </w:p>
    <w:p w14:paraId="71F6B03C" w14:textId="05B4B713" w:rsidR="00515F77" w:rsidRDefault="00515F77" w:rsidP="00515F77">
      <w:pPr>
        <w:pStyle w:val="NormalWeb"/>
        <w:numPr>
          <w:ilvl w:val="0"/>
          <w:numId w:val="14"/>
        </w:numPr>
        <w:shd w:val="clear" w:color="auto" w:fill="FFFFFF"/>
        <w:rPr>
          <w:lang w:bidi="en-GB"/>
        </w:rPr>
      </w:pPr>
      <w:r w:rsidRPr="00515F77">
        <w:rPr>
          <w:lang w:bidi="en-GB"/>
        </w:rPr>
        <w:t>Maintained the IAM, Monitor, and Storage in Microsoft Azure.</w:t>
      </w:r>
    </w:p>
    <w:p w14:paraId="3C9DA096" w14:textId="21DA3A81" w:rsidR="00515F77" w:rsidRDefault="00515F77" w:rsidP="00515F77">
      <w:pPr>
        <w:pStyle w:val="NormalWeb"/>
        <w:numPr>
          <w:ilvl w:val="0"/>
          <w:numId w:val="14"/>
        </w:numPr>
        <w:shd w:val="clear" w:color="auto" w:fill="FFFFFF"/>
        <w:rPr>
          <w:lang w:bidi="en-GB"/>
        </w:rPr>
      </w:pPr>
      <w:r w:rsidRPr="000B5CE6">
        <w:rPr>
          <w:lang w:bidi="en-GB"/>
        </w:rPr>
        <w:t>Proficient in utilizing Terraform for creating and implementing Infrastructure as Code on Microsoft Azure, resulting in efficient and scalable cloud deployments while adhering to industry best practices</w:t>
      </w:r>
      <w:r w:rsidR="000B5CE6" w:rsidRPr="000B5CE6">
        <w:rPr>
          <w:lang w:bidi="en-GB"/>
        </w:rPr>
        <w:t>.</w:t>
      </w:r>
    </w:p>
    <w:p w14:paraId="31037BDA" w14:textId="253411BD" w:rsidR="00837652" w:rsidRPr="00617FDD" w:rsidRDefault="00837652" w:rsidP="00617FDD">
      <w:pPr>
        <w:pStyle w:val="NormalWeb"/>
        <w:numPr>
          <w:ilvl w:val="0"/>
          <w:numId w:val="14"/>
        </w:numPr>
        <w:shd w:val="clear" w:color="auto" w:fill="FFFFFF"/>
        <w:rPr>
          <w:lang w:bidi="en-GB"/>
        </w:rPr>
      </w:pPr>
      <w:r w:rsidRPr="00617FDD">
        <w:rPr>
          <w:lang w:bidi="en-GB"/>
        </w:rPr>
        <w:t xml:space="preserve">Implementation of Security in </w:t>
      </w:r>
      <w:proofErr w:type="spellStart"/>
      <w:r w:rsidRPr="00617FDD">
        <w:rPr>
          <w:lang w:bidi="en-GB"/>
        </w:rPr>
        <w:t>DevSecOps</w:t>
      </w:r>
      <w:proofErr w:type="spellEnd"/>
      <w:r w:rsidRPr="00617FDD">
        <w:rPr>
          <w:lang w:bidi="en-GB"/>
        </w:rPr>
        <w:t xml:space="preserve"> by using the right tools at right perimeter </w:t>
      </w:r>
    </w:p>
    <w:p w14:paraId="017A1081" w14:textId="77777777" w:rsidR="000B5CE6" w:rsidRDefault="000B5CE6" w:rsidP="000B5CE6">
      <w:pPr>
        <w:pStyle w:val="NormalWeb"/>
        <w:numPr>
          <w:ilvl w:val="0"/>
          <w:numId w:val="14"/>
        </w:numPr>
        <w:shd w:val="clear" w:color="auto" w:fill="FFFFFF"/>
        <w:rPr>
          <w:lang w:bidi="en-GB"/>
        </w:rPr>
      </w:pPr>
      <w:r w:rsidRPr="000B5CE6">
        <w:rPr>
          <w:lang w:bidi="en-GB"/>
        </w:rPr>
        <w:t xml:space="preserve">Maintaining escalation procedures for all Severity 1, Severity </w:t>
      </w:r>
      <w:proofErr w:type="gramStart"/>
      <w:r w:rsidRPr="000B5CE6">
        <w:rPr>
          <w:lang w:bidi="en-GB"/>
        </w:rPr>
        <w:t>2</w:t>
      </w:r>
      <w:proofErr w:type="gramEnd"/>
      <w:r w:rsidRPr="000B5CE6">
        <w:rPr>
          <w:lang w:bidi="en-GB"/>
        </w:rPr>
        <w:t xml:space="preserve"> and Severity 3 tickets. </w:t>
      </w:r>
    </w:p>
    <w:p w14:paraId="1591B7F1" w14:textId="6C757959" w:rsidR="00700781" w:rsidRPr="00617FDD" w:rsidRDefault="00700781" w:rsidP="00617FDD">
      <w:pPr>
        <w:pStyle w:val="NormalWeb"/>
        <w:numPr>
          <w:ilvl w:val="0"/>
          <w:numId w:val="14"/>
        </w:numPr>
        <w:shd w:val="clear" w:color="auto" w:fill="FFFFFF"/>
        <w:rPr>
          <w:lang w:bidi="en-GB"/>
        </w:rPr>
      </w:pPr>
      <w:r w:rsidRPr="00617FDD">
        <w:rPr>
          <w:lang w:bidi="en-GB"/>
        </w:rPr>
        <w:t>Training the Junior Engineers on the setups &amp; work on customer requests.</w:t>
      </w:r>
    </w:p>
    <w:p w14:paraId="2FAA6908" w14:textId="75D9454F" w:rsidR="00700781" w:rsidRPr="00617FDD" w:rsidRDefault="00700781" w:rsidP="00617FDD">
      <w:pPr>
        <w:pStyle w:val="NormalWeb"/>
        <w:numPr>
          <w:ilvl w:val="0"/>
          <w:numId w:val="14"/>
        </w:numPr>
        <w:shd w:val="clear" w:color="auto" w:fill="FFFFFF"/>
        <w:rPr>
          <w:lang w:bidi="en-GB"/>
        </w:rPr>
      </w:pPr>
      <w:r w:rsidRPr="00617FDD">
        <w:rPr>
          <w:lang w:bidi="en-GB"/>
        </w:rPr>
        <w:t>Worked as an escalation point of contact for major issues</w:t>
      </w:r>
      <w:r w:rsidR="00933DCE" w:rsidRPr="00617FDD">
        <w:rPr>
          <w:lang w:bidi="en-GB"/>
        </w:rPr>
        <w:t xml:space="preserve"> and </w:t>
      </w:r>
      <w:r w:rsidR="00933DCE" w:rsidRPr="00617FDD">
        <w:rPr>
          <w:lang w:bidi="en-GB"/>
        </w:rPr>
        <w:t>managed a group of five engineers and 20% productivity gain</w:t>
      </w:r>
      <w:r w:rsidR="00933DCE" w:rsidRPr="00617FDD">
        <w:rPr>
          <w:lang w:bidi="en-GB"/>
        </w:rPr>
        <w:t>.</w:t>
      </w:r>
    </w:p>
    <w:p w14:paraId="2BEAC8D2" w14:textId="4B0E590C" w:rsidR="00C16C9A" w:rsidRPr="00515F77" w:rsidRDefault="000B5CE6" w:rsidP="00617FDD">
      <w:pPr>
        <w:pStyle w:val="NormalWeb"/>
        <w:numPr>
          <w:ilvl w:val="0"/>
          <w:numId w:val="14"/>
        </w:numPr>
        <w:shd w:val="clear" w:color="auto" w:fill="FFFFFF"/>
        <w:rPr>
          <w:lang w:bidi="en-GB"/>
        </w:rPr>
      </w:pPr>
      <w:r>
        <w:rPr>
          <w:lang w:bidi="en-GB"/>
        </w:rPr>
        <w:t>Creating the Change order for upgrade and patching activity in ServiceNow.</w:t>
      </w:r>
    </w:p>
    <w:p w14:paraId="6C5677E8" w14:textId="4BD47B17" w:rsidR="00A05138" w:rsidRPr="00A05138" w:rsidRDefault="00A05138" w:rsidP="00A05138">
      <w:pPr>
        <w:pStyle w:val="NormalWeb"/>
        <w:shd w:val="clear" w:color="auto" w:fill="FFFFFF"/>
        <w:rPr>
          <w:b/>
          <w:bCs/>
        </w:rPr>
      </w:pPr>
      <w:r>
        <w:rPr>
          <w:b/>
          <w:bCs/>
        </w:rPr>
        <w:t>Accenture</w:t>
      </w:r>
    </w:p>
    <w:p w14:paraId="4C42F0B9" w14:textId="5B1148F2" w:rsidR="00A05138" w:rsidRPr="00C16C9A" w:rsidRDefault="00A05138" w:rsidP="00A05138">
      <w:pPr>
        <w:rPr>
          <w:color w:val="000000" w:themeColor="text1"/>
        </w:rPr>
      </w:pPr>
      <w:r w:rsidRPr="00C16C9A">
        <w:rPr>
          <w:color w:val="000000" w:themeColor="text1"/>
        </w:rPr>
        <w:t>Application Development Analyst | November-2019 to July-2020</w:t>
      </w:r>
    </w:p>
    <w:p w14:paraId="634019B0" w14:textId="1F5DB25F" w:rsidR="00D20408" w:rsidRPr="00515F77" w:rsidRDefault="00D20408" w:rsidP="00515F77">
      <w:pPr>
        <w:pStyle w:val="NormalWeb"/>
        <w:numPr>
          <w:ilvl w:val="0"/>
          <w:numId w:val="14"/>
        </w:numPr>
        <w:shd w:val="clear" w:color="auto" w:fill="FFFFFF"/>
        <w:rPr>
          <w:lang w:bidi="en-GB"/>
        </w:rPr>
      </w:pPr>
      <w:r w:rsidRPr="00515F77">
        <w:rPr>
          <w:lang w:bidi="en-GB"/>
        </w:rPr>
        <w:t xml:space="preserve">Deployed/Managed AWS infrastructure of the clients where the AWS services like VPC, EC2, S3, Lambda, RDS, Load Balancer, Auto Scaling, </w:t>
      </w:r>
      <w:proofErr w:type="spellStart"/>
      <w:r w:rsidRPr="00515F77">
        <w:rPr>
          <w:lang w:bidi="en-GB"/>
        </w:rPr>
        <w:t>Cloudwatch</w:t>
      </w:r>
      <w:proofErr w:type="spellEnd"/>
      <w:r w:rsidRPr="00515F77">
        <w:rPr>
          <w:lang w:bidi="en-GB"/>
        </w:rPr>
        <w:t xml:space="preserve">, Cloud Trail, Transit Gateway, IAM, VPNs, etc were utilized. </w:t>
      </w:r>
    </w:p>
    <w:p w14:paraId="45589D20" w14:textId="23853FEF" w:rsidR="00A05138" w:rsidRPr="00515F77" w:rsidRDefault="00A05138" w:rsidP="00515F77">
      <w:pPr>
        <w:pStyle w:val="NormalWeb"/>
        <w:numPr>
          <w:ilvl w:val="0"/>
          <w:numId w:val="14"/>
        </w:numPr>
        <w:shd w:val="clear" w:color="auto" w:fill="FFFFFF"/>
        <w:rPr>
          <w:lang w:bidi="en-GB"/>
        </w:rPr>
      </w:pPr>
      <w:r w:rsidRPr="00515F77">
        <w:rPr>
          <w:lang w:bidi="en-GB"/>
        </w:rPr>
        <w:t>Worked with AWS Cloud Infrastructure team to secure the AWS accounts</w:t>
      </w:r>
      <w:r w:rsidR="00D20408" w:rsidRPr="00515F77">
        <w:rPr>
          <w:lang w:bidi="en-GB"/>
        </w:rPr>
        <w:t>.</w:t>
      </w:r>
    </w:p>
    <w:p w14:paraId="1F97F4CB" w14:textId="665D2B94" w:rsidR="00D20408" w:rsidRPr="00515F77" w:rsidRDefault="00D20408" w:rsidP="00515F77">
      <w:pPr>
        <w:pStyle w:val="NormalWeb"/>
        <w:numPr>
          <w:ilvl w:val="0"/>
          <w:numId w:val="14"/>
        </w:numPr>
        <w:shd w:val="clear" w:color="auto" w:fill="FFFFFF"/>
        <w:rPr>
          <w:rFonts w:eastAsiaTheme="majorEastAsia"/>
          <w:lang w:bidi="en-GB"/>
        </w:rPr>
      </w:pPr>
      <w:r w:rsidRPr="00515F77">
        <w:rPr>
          <w:lang w:bidi="en-GB"/>
        </w:rPr>
        <w:t xml:space="preserve">Creation of VPC, Subnets, Route Tables, NACL, IGW, NAT Gateway, CGW, VPG, VPN, Transit Gateway and VPC Peering. </w:t>
      </w:r>
    </w:p>
    <w:p w14:paraId="2396C1BA" w14:textId="121FBB32" w:rsidR="00D20408" w:rsidRPr="00515F77" w:rsidRDefault="00D20408" w:rsidP="00515F77">
      <w:pPr>
        <w:pStyle w:val="NormalWeb"/>
        <w:numPr>
          <w:ilvl w:val="0"/>
          <w:numId w:val="14"/>
        </w:numPr>
        <w:shd w:val="clear" w:color="auto" w:fill="FFFFFF"/>
        <w:rPr>
          <w:rFonts w:eastAsiaTheme="majorEastAsia"/>
          <w:lang w:bidi="en-GB"/>
        </w:rPr>
      </w:pPr>
      <w:r w:rsidRPr="00515F77">
        <w:rPr>
          <w:lang w:bidi="en-GB"/>
        </w:rPr>
        <w:t>Setup/Managing Linux Servers on AWS (EC2, EBS, ELB, SSL, Security Groups, RDS and IAM) in Public and Private Subnets.</w:t>
      </w:r>
    </w:p>
    <w:p w14:paraId="5A67F483" w14:textId="15EEE89F" w:rsidR="00A05138" w:rsidRPr="00515F77" w:rsidRDefault="00D20408" w:rsidP="00515F77">
      <w:pPr>
        <w:pStyle w:val="NormalWeb"/>
        <w:numPr>
          <w:ilvl w:val="0"/>
          <w:numId w:val="14"/>
        </w:numPr>
        <w:shd w:val="clear" w:color="auto" w:fill="FFFFFF"/>
        <w:rPr>
          <w:lang w:bidi="en-GB"/>
        </w:rPr>
      </w:pPr>
      <w:r w:rsidRPr="00515F77">
        <w:rPr>
          <w:lang w:bidi="en-GB"/>
        </w:rPr>
        <w:t xml:space="preserve">Worked as an escalation point of contact for major issues. </w:t>
      </w:r>
    </w:p>
    <w:p w14:paraId="7EFF3BEB" w14:textId="201583AA" w:rsidR="00D20408" w:rsidRPr="00515F77" w:rsidRDefault="00D20408" w:rsidP="00515F77">
      <w:pPr>
        <w:pStyle w:val="NormalWeb"/>
        <w:numPr>
          <w:ilvl w:val="0"/>
          <w:numId w:val="14"/>
        </w:numPr>
        <w:shd w:val="clear" w:color="auto" w:fill="FFFFFF"/>
        <w:rPr>
          <w:lang w:bidi="en-GB"/>
        </w:rPr>
      </w:pPr>
      <w:r w:rsidRPr="00515F77">
        <w:rPr>
          <w:lang w:bidi="en-GB"/>
        </w:rPr>
        <w:lastRenderedPageBreak/>
        <w:t>Migration of data from on premise to AWS.</w:t>
      </w:r>
    </w:p>
    <w:p w14:paraId="54AA1516" w14:textId="35DAE287" w:rsidR="00D20408" w:rsidRPr="00515F77" w:rsidRDefault="00D20408" w:rsidP="00515F77">
      <w:pPr>
        <w:pStyle w:val="NormalWeb"/>
        <w:numPr>
          <w:ilvl w:val="0"/>
          <w:numId w:val="14"/>
        </w:numPr>
        <w:shd w:val="clear" w:color="auto" w:fill="FFFFFF"/>
        <w:rPr>
          <w:lang w:bidi="en-GB"/>
        </w:rPr>
      </w:pPr>
      <w:r w:rsidRPr="00515F77">
        <w:rPr>
          <w:lang w:bidi="en-GB"/>
        </w:rPr>
        <w:t>Creation of IAM users and roles assigning best suitable policies to them.</w:t>
      </w:r>
    </w:p>
    <w:p w14:paraId="3BC9A6DF" w14:textId="2682E44E" w:rsidR="00D20408" w:rsidRDefault="00D20408" w:rsidP="00515F77">
      <w:pPr>
        <w:pStyle w:val="NormalWeb"/>
        <w:numPr>
          <w:ilvl w:val="0"/>
          <w:numId w:val="14"/>
        </w:numPr>
        <w:shd w:val="clear" w:color="auto" w:fill="FFFFFF"/>
        <w:rPr>
          <w:lang w:bidi="en-GB"/>
        </w:rPr>
      </w:pPr>
      <w:r w:rsidRPr="00515F77">
        <w:rPr>
          <w:lang w:bidi="en-GB"/>
        </w:rPr>
        <w:t>Working closely with the Project Managers to deliver the requirements On-Time.</w:t>
      </w:r>
    </w:p>
    <w:p w14:paraId="72C259F8" w14:textId="1F1F735C" w:rsidR="00617FDD" w:rsidRPr="00515F77" w:rsidRDefault="000B5CE6" w:rsidP="00617FDD">
      <w:pPr>
        <w:pStyle w:val="NormalWeb"/>
        <w:numPr>
          <w:ilvl w:val="0"/>
          <w:numId w:val="14"/>
        </w:numPr>
        <w:shd w:val="clear" w:color="auto" w:fill="FFFFFF"/>
        <w:rPr>
          <w:lang w:bidi="en-GB"/>
        </w:rPr>
      </w:pPr>
      <w:r w:rsidRPr="000B5CE6">
        <w:rPr>
          <w:lang w:bidi="en-GB"/>
        </w:rPr>
        <w:t xml:space="preserve">Maintaining escalation procedures for all Severity 1, Severity </w:t>
      </w:r>
      <w:proofErr w:type="gramStart"/>
      <w:r w:rsidRPr="000B5CE6">
        <w:rPr>
          <w:lang w:bidi="en-GB"/>
        </w:rPr>
        <w:t>2</w:t>
      </w:r>
      <w:proofErr w:type="gramEnd"/>
      <w:r w:rsidRPr="000B5CE6">
        <w:rPr>
          <w:lang w:bidi="en-GB"/>
        </w:rPr>
        <w:t xml:space="preserve"> and Severity 3 ticket</w:t>
      </w:r>
      <w:r w:rsidR="00617FDD">
        <w:rPr>
          <w:lang w:bidi="en-GB"/>
        </w:rPr>
        <w:t>s.</w:t>
      </w:r>
    </w:p>
    <w:p w14:paraId="61E74B96" w14:textId="3F19C359" w:rsidR="00F926F6" w:rsidRPr="00617FDD" w:rsidRDefault="00A05138" w:rsidP="00617FDD">
      <w:pPr>
        <w:pStyle w:val="NormalWeb"/>
        <w:shd w:val="clear" w:color="auto" w:fill="FFFFFF"/>
        <w:rPr>
          <w:b/>
          <w:bCs/>
        </w:rPr>
      </w:pPr>
      <w:r w:rsidRPr="00617FDD">
        <w:rPr>
          <w:b/>
          <w:bCs/>
        </w:rPr>
        <w:t>HCL Technologies</w:t>
      </w:r>
    </w:p>
    <w:p w14:paraId="014BB20E" w14:textId="10C784F4" w:rsidR="00F926F6" w:rsidRPr="00C16C9A" w:rsidRDefault="00A05138">
      <w:pPr>
        <w:rPr>
          <w:color w:val="000000" w:themeColor="text1"/>
        </w:rPr>
      </w:pPr>
      <w:r w:rsidRPr="00C16C9A">
        <w:rPr>
          <w:color w:val="000000" w:themeColor="text1"/>
        </w:rPr>
        <w:t>Analyst | November-201</w:t>
      </w:r>
      <w:r w:rsidR="009061E8">
        <w:rPr>
          <w:color w:val="000000" w:themeColor="text1"/>
        </w:rPr>
        <w:t>6</w:t>
      </w:r>
      <w:r w:rsidRPr="00C16C9A">
        <w:rPr>
          <w:color w:val="000000" w:themeColor="text1"/>
        </w:rPr>
        <w:t xml:space="preserve"> to November-2019</w:t>
      </w:r>
    </w:p>
    <w:p w14:paraId="46EDFAEF" w14:textId="77777777" w:rsidR="00A05138" w:rsidRDefault="00A05138" w:rsidP="00A05138">
      <w:pPr>
        <w:pStyle w:val="NormalWeb"/>
        <w:numPr>
          <w:ilvl w:val="0"/>
          <w:numId w:val="14"/>
        </w:numPr>
        <w:shd w:val="clear" w:color="auto" w:fill="FFFFFF"/>
        <w:rPr>
          <w:lang w:bidi="en-GB"/>
        </w:rPr>
      </w:pPr>
      <w:r w:rsidRPr="00A05138">
        <w:rPr>
          <w:lang w:bidi="en-GB"/>
        </w:rPr>
        <w:t xml:space="preserve">Supporting and maintaining the OpenShift tool. </w:t>
      </w:r>
    </w:p>
    <w:p w14:paraId="32C06B0E" w14:textId="21A1A39B" w:rsidR="00A05138" w:rsidRDefault="00A05138" w:rsidP="00A05138">
      <w:pPr>
        <w:pStyle w:val="NormalWeb"/>
        <w:numPr>
          <w:ilvl w:val="0"/>
          <w:numId w:val="14"/>
        </w:numPr>
        <w:shd w:val="clear" w:color="auto" w:fill="FFFFFF"/>
        <w:rPr>
          <w:lang w:bidi="en-GB"/>
        </w:rPr>
      </w:pPr>
      <w:r w:rsidRPr="00A05138">
        <w:rPr>
          <w:lang w:bidi="en-GB"/>
        </w:rPr>
        <w:t>Support activities in openshift, UCD</w:t>
      </w:r>
      <w:r>
        <w:rPr>
          <w:lang w:bidi="en-GB"/>
        </w:rPr>
        <w:t xml:space="preserve"> and Microsoft Azure</w:t>
      </w:r>
      <w:r w:rsidRPr="00A05138">
        <w:rPr>
          <w:lang w:bidi="en-GB"/>
        </w:rPr>
        <w:t xml:space="preserve">. </w:t>
      </w:r>
    </w:p>
    <w:p w14:paraId="1AD7D5D3" w14:textId="735586A5" w:rsidR="00A05138" w:rsidRDefault="00A05138" w:rsidP="00A05138">
      <w:pPr>
        <w:pStyle w:val="NormalWeb"/>
        <w:numPr>
          <w:ilvl w:val="0"/>
          <w:numId w:val="14"/>
        </w:numPr>
        <w:shd w:val="clear" w:color="auto" w:fill="FFFFFF"/>
        <w:rPr>
          <w:lang w:bidi="en-GB"/>
        </w:rPr>
      </w:pPr>
      <w:r w:rsidRPr="00A05138">
        <w:rPr>
          <w:lang w:bidi="en-GB"/>
        </w:rPr>
        <w:t xml:space="preserve">Upgradation and patching activity in DEV, </w:t>
      </w:r>
      <w:proofErr w:type="gramStart"/>
      <w:r w:rsidRPr="00A05138">
        <w:rPr>
          <w:lang w:bidi="en-GB"/>
        </w:rPr>
        <w:t>QA</w:t>
      </w:r>
      <w:proofErr w:type="gramEnd"/>
      <w:r w:rsidRPr="00A05138">
        <w:rPr>
          <w:lang w:bidi="en-GB"/>
        </w:rPr>
        <w:t xml:space="preserve"> and Prod environment of openshift platform. </w:t>
      </w:r>
    </w:p>
    <w:p w14:paraId="477E3482" w14:textId="77777777" w:rsidR="00A05138" w:rsidRDefault="00A05138" w:rsidP="00A05138">
      <w:pPr>
        <w:pStyle w:val="NormalWeb"/>
        <w:numPr>
          <w:ilvl w:val="0"/>
          <w:numId w:val="14"/>
        </w:numPr>
        <w:shd w:val="clear" w:color="auto" w:fill="FFFFFF"/>
        <w:rPr>
          <w:lang w:bidi="en-GB"/>
        </w:rPr>
      </w:pPr>
      <w:r w:rsidRPr="00A05138">
        <w:rPr>
          <w:lang w:bidi="en-GB"/>
        </w:rPr>
        <w:t xml:space="preserve">Managing All virtual Servers in </w:t>
      </w:r>
      <w:r>
        <w:rPr>
          <w:lang w:bidi="en-GB"/>
        </w:rPr>
        <w:t>Microsoft Azure</w:t>
      </w:r>
      <w:r w:rsidRPr="00A05138">
        <w:rPr>
          <w:lang w:bidi="en-GB"/>
        </w:rPr>
        <w:t>.</w:t>
      </w:r>
    </w:p>
    <w:p w14:paraId="6532BC0B" w14:textId="73622ACC" w:rsidR="00A05138" w:rsidRDefault="00A05138" w:rsidP="00617FDD">
      <w:pPr>
        <w:pStyle w:val="NormalWeb"/>
        <w:numPr>
          <w:ilvl w:val="0"/>
          <w:numId w:val="14"/>
        </w:numPr>
        <w:shd w:val="clear" w:color="auto" w:fill="FFFFFF"/>
        <w:rPr>
          <w:lang w:bidi="en-GB"/>
        </w:rPr>
      </w:pPr>
      <w:r>
        <w:rPr>
          <w:lang w:bidi="en-GB"/>
        </w:rPr>
        <w:t xml:space="preserve">Configuring the Storage services, Azure VM, </w:t>
      </w:r>
      <w:proofErr w:type="spellStart"/>
      <w:r>
        <w:rPr>
          <w:lang w:bidi="en-GB"/>
        </w:rPr>
        <w:t>vnet</w:t>
      </w:r>
      <w:proofErr w:type="spellEnd"/>
      <w:r>
        <w:rPr>
          <w:lang w:bidi="en-GB"/>
        </w:rPr>
        <w:t>, Azure Function App and IAM</w:t>
      </w:r>
      <w:r w:rsidRPr="00A05138">
        <w:rPr>
          <w:lang w:bidi="en-GB"/>
        </w:rPr>
        <w:t xml:space="preserve"> </w:t>
      </w:r>
      <w:r>
        <w:rPr>
          <w:lang w:bidi="en-GB"/>
        </w:rPr>
        <w:t>in Azure.</w:t>
      </w:r>
    </w:p>
    <w:p w14:paraId="053BB8E7" w14:textId="77777777" w:rsidR="00617FDD" w:rsidRPr="00617FDD" w:rsidRDefault="00700781" w:rsidP="00617FDD">
      <w:pPr>
        <w:pStyle w:val="NormalWeb"/>
        <w:numPr>
          <w:ilvl w:val="0"/>
          <w:numId w:val="14"/>
        </w:numPr>
        <w:shd w:val="clear" w:color="auto" w:fill="FFFFFF"/>
        <w:rPr>
          <w:lang w:bidi="en-GB"/>
        </w:rPr>
      </w:pPr>
      <w:r w:rsidRPr="00617FDD">
        <w:rPr>
          <w:lang w:bidi="en-GB"/>
        </w:rPr>
        <w:t>Creation of IAM users and roles assigning best suitable policies to them</w:t>
      </w:r>
      <w:r w:rsidR="00617FDD" w:rsidRPr="00617FDD">
        <w:rPr>
          <w:lang w:bidi="en-GB"/>
        </w:rPr>
        <w:t>.</w:t>
      </w:r>
    </w:p>
    <w:p w14:paraId="24C8CB60" w14:textId="6BFA87E1" w:rsidR="00A05138" w:rsidRPr="00617FDD" w:rsidRDefault="00A05138" w:rsidP="00617FDD">
      <w:pPr>
        <w:pStyle w:val="NormalWeb"/>
        <w:numPr>
          <w:ilvl w:val="0"/>
          <w:numId w:val="14"/>
        </w:numPr>
        <w:shd w:val="clear" w:color="auto" w:fill="FFFFFF"/>
        <w:rPr>
          <w:lang w:bidi="en-GB"/>
        </w:rPr>
      </w:pPr>
      <w:r w:rsidRPr="00A05138">
        <w:rPr>
          <w:lang w:bidi="en-GB"/>
        </w:rPr>
        <w:t>Maintaining the Daily, Weekly and Monthly availability &amp; SLA Violation Report</w:t>
      </w:r>
      <w:r w:rsidR="00617FDD">
        <w:rPr>
          <w:lang w:bidi="en-GB"/>
        </w:rPr>
        <w:t xml:space="preserve"> of Severity 1,2 and 3 tickets.</w:t>
      </w:r>
      <w:r w:rsidRPr="00A05138">
        <w:rPr>
          <w:lang w:bidi="en-GB"/>
        </w:rPr>
        <w:t xml:space="preserve"> </w:t>
      </w:r>
    </w:p>
    <w:p w14:paraId="462EF08D" w14:textId="5B26C08B" w:rsidR="00A05138" w:rsidRDefault="00A05138" w:rsidP="00A05138">
      <w:pPr>
        <w:pStyle w:val="NormalWeb"/>
        <w:numPr>
          <w:ilvl w:val="0"/>
          <w:numId w:val="14"/>
        </w:numPr>
        <w:shd w:val="clear" w:color="auto" w:fill="FFFFFF"/>
        <w:rPr>
          <w:lang w:bidi="en-GB"/>
        </w:rPr>
      </w:pPr>
      <w:r w:rsidRPr="00A05138">
        <w:rPr>
          <w:lang w:bidi="en-GB"/>
        </w:rPr>
        <w:t xml:space="preserve">Ensure change order is opened properly and timely with the correct severity. </w:t>
      </w:r>
    </w:p>
    <w:p w14:paraId="11CF206D" w14:textId="00FBDE7F" w:rsidR="00A05138" w:rsidRDefault="00A05138" w:rsidP="00A05138">
      <w:pPr>
        <w:pStyle w:val="NormalWeb"/>
        <w:numPr>
          <w:ilvl w:val="0"/>
          <w:numId w:val="14"/>
        </w:numPr>
        <w:shd w:val="clear" w:color="auto" w:fill="FFFFFF"/>
        <w:rPr>
          <w:lang w:bidi="en-GB"/>
        </w:rPr>
      </w:pPr>
      <w:r w:rsidRPr="00A05138">
        <w:rPr>
          <w:lang w:bidi="en-GB"/>
        </w:rPr>
        <w:t xml:space="preserve">Participates in planned activities and implementations. </w:t>
      </w:r>
    </w:p>
    <w:p w14:paraId="521BA8D9" w14:textId="5743B275" w:rsidR="00A05138" w:rsidRDefault="00A05138" w:rsidP="00A05138">
      <w:pPr>
        <w:pStyle w:val="NormalWeb"/>
        <w:numPr>
          <w:ilvl w:val="0"/>
          <w:numId w:val="14"/>
        </w:numPr>
        <w:shd w:val="clear" w:color="auto" w:fill="FFFFFF"/>
        <w:rPr>
          <w:lang w:bidi="en-GB"/>
        </w:rPr>
      </w:pPr>
      <w:r w:rsidRPr="00A05138">
        <w:rPr>
          <w:lang w:bidi="en-GB"/>
        </w:rPr>
        <w:t xml:space="preserve">Providing technical support/troubleshooting for day-to-day operation to users. </w:t>
      </w:r>
    </w:p>
    <w:p w14:paraId="0A296FF7" w14:textId="1951EEEF" w:rsidR="00A05138" w:rsidRDefault="00A05138" w:rsidP="00A05138">
      <w:pPr>
        <w:pStyle w:val="NormalWeb"/>
        <w:numPr>
          <w:ilvl w:val="0"/>
          <w:numId w:val="14"/>
        </w:numPr>
        <w:shd w:val="clear" w:color="auto" w:fill="FFFFFF"/>
        <w:rPr>
          <w:lang w:bidi="en-GB"/>
        </w:rPr>
      </w:pPr>
      <w:r w:rsidRPr="00A05138">
        <w:rPr>
          <w:lang w:bidi="en-GB"/>
        </w:rPr>
        <w:t xml:space="preserve">Configuring and Administration of users, groups, Creation/Deletion, Monitoring in UCD. </w:t>
      </w:r>
    </w:p>
    <w:p w14:paraId="582192C9" w14:textId="519FE965" w:rsidR="00F926F6" w:rsidRDefault="00A05138" w:rsidP="00A05138">
      <w:pPr>
        <w:pStyle w:val="NormalWeb"/>
        <w:numPr>
          <w:ilvl w:val="0"/>
          <w:numId w:val="14"/>
        </w:numPr>
        <w:shd w:val="clear" w:color="auto" w:fill="FFFFFF"/>
        <w:rPr>
          <w:lang w:bidi="en-GB"/>
        </w:rPr>
      </w:pPr>
      <w:r w:rsidRPr="00A05138">
        <w:rPr>
          <w:lang w:bidi="en-GB"/>
        </w:rPr>
        <w:t xml:space="preserve">Providing the technical support for production environment deployments in UCD tool. </w:t>
      </w:r>
    </w:p>
    <w:p w14:paraId="43839695" w14:textId="4231B534" w:rsidR="000B5CE6" w:rsidRDefault="000B5CE6" w:rsidP="00A05138">
      <w:pPr>
        <w:pStyle w:val="NormalWeb"/>
        <w:numPr>
          <w:ilvl w:val="0"/>
          <w:numId w:val="14"/>
        </w:numPr>
        <w:shd w:val="clear" w:color="auto" w:fill="FFFFFF"/>
        <w:rPr>
          <w:lang w:bidi="en-GB"/>
        </w:rPr>
      </w:pPr>
      <w:r>
        <w:rPr>
          <w:lang w:bidi="en-GB"/>
        </w:rPr>
        <w:t>Creating the Change order for upgrade and patching activity in ServiceNow.</w:t>
      </w:r>
    </w:p>
    <w:sdt>
      <w:sdtPr>
        <w:id w:val="720946933"/>
        <w:placeholder>
          <w:docPart w:val="3A42E099731AB542ADFCC1CBD6CFFB7F"/>
        </w:placeholder>
        <w:temporary/>
        <w:showingPlcHdr/>
        <w15:appearance w15:val="hidden"/>
      </w:sdtPr>
      <w:sdtContent>
        <w:p w14:paraId="1B0902DC" w14:textId="77777777" w:rsidR="00F926F6" w:rsidRDefault="001D3646">
          <w:pPr>
            <w:pStyle w:val="Heading1"/>
          </w:pPr>
          <w:r>
            <w:rPr>
              <w:lang w:val="en-GB" w:bidi="en-GB"/>
            </w:rPr>
            <w:t>Education</w:t>
          </w:r>
        </w:p>
      </w:sdtContent>
    </w:sdt>
    <w:p w14:paraId="43BF8398" w14:textId="3B375A00" w:rsidR="00F926F6" w:rsidRDefault="000B5CE6" w:rsidP="000B5CE6">
      <w:pPr>
        <w:pStyle w:val="NormalWeb"/>
        <w:shd w:val="clear" w:color="auto" w:fill="FFFFFF"/>
        <w:rPr>
          <w:rFonts w:ascii="Arial" w:hAnsi="Arial" w:cs="Arial"/>
          <w:color w:val="000000" w:themeColor="text1"/>
          <w:sz w:val="20"/>
          <w:szCs w:val="20"/>
        </w:rPr>
      </w:pPr>
      <w:r w:rsidRPr="00C16C9A">
        <w:rPr>
          <w:rFonts w:ascii="Arial" w:hAnsi="Arial" w:cs="Arial"/>
          <w:color w:val="000000" w:themeColor="text1"/>
          <w:sz w:val="20"/>
          <w:szCs w:val="20"/>
        </w:rPr>
        <w:t>B.E-Electronics and Communication Engineering (4 years course) at Anna University (</w:t>
      </w:r>
      <w:r w:rsidR="004A77FF">
        <w:rPr>
          <w:rFonts w:ascii="Arial" w:hAnsi="Arial" w:cs="Arial"/>
          <w:color w:val="000000" w:themeColor="text1"/>
          <w:sz w:val="20"/>
          <w:szCs w:val="20"/>
        </w:rPr>
        <w:t>June-</w:t>
      </w:r>
      <w:r w:rsidRPr="00C16C9A">
        <w:rPr>
          <w:rFonts w:ascii="Arial" w:hAnsi="Arial" w:cs="Arial"/>
          <w:color w:val="000000" w:themeColor="text1"/>
          <w:sz w:val="20"/>
          <w:szCs w:val="20"/>
        </w:rPr>
        <w:t xml:space="preserve">2012 to </w:t>
      </w:r>
      <w:r w:rsidR="004A77FF">
        <w:rPr>
          <w:rFonts w:ascii="Arial" w:hAnsi="Arial" w:cs="Arial"/>
          <w:color w:val="000000" w:themeColor="text1"/>
          <w:sz w:val="20"/>
          <w:szCs w:val="20"/>
        </w:rPr>
        <w:t>April-</w:t>
      </w:r>
      <w:r w:rsidRPr="00C16C9A">
        <w:rPr>
          <w:rFonts w:ascii="Arial" w:hAnsi="Arial" w:cs="Arial"/>
          <w:color w:val="000000" w:themeColor="text1"/>
          <w:sz w:val="20"/>
          <w:szCs w:val="20"/>
        </w:rPr>
        <w:t>2016)</w:t>
      </w:r>
    </w:p>
    <w:p w14:paraId="1C957D0D" w14:textId="76DF7566" w:rsidR="00617FDD" w:rsidRPr="00C16C9A" w:rsidRDefault="00617FDD" w:rsidP="000B5CE6">
      <w:pPr>
        <w:pStyle w:val="NormalWeb"/>
        <w:shd w:val="clear" w:color="auto" w:fill="FFFFFF"/>
        <w:rPr>
          <w:color w:val="000000" w:themeColor="text1"/>
        </w:rPr>
      </w:pPr>
      <w:r>
        <w:rPr>
          <w:rFonts w:ascii="Arial" w:hAnsi="Arial" w:cs="Arial"/>
          <w:color w:val="000000" w:themeColor="text1"/>
          <w:sz w:val="20"/>
          <w:szCs w:val="20"/>
        </w:rPr>
        <w:t>Master of Science in Electrical and Electronic Engineering at Coventry University (May-2022 to Till Date)</w:t>
      </w:r>
    </w:p>
    <w:p w14:paraId="2528379C" w14:textId="777D322A" w:rsidR="00F926F6" w:rsidRDefault="000C6619">
      <w:pPr>
        <w:pStyle w:val="Heading1"/>
      </w:pPr>
      <w:r>
        <w:t xml:space="preserve">Awards and Teaching Experience </w:t>
      </w:r>
    </w:p>
    <w:p w14:paraId="1A044F79" w14:textId="01304E5D" w:rsidR="000B5CE6" w:rsidRDefault="000B5CE6" w:rsidP="000B5CE6">
      <w:pPr>
        <w:pStyle w:val="NormalWeb"/>
        <w:numPr>
          <w:ilvl w:val="0"/>
          <w:numId w:val="14"/>
        </w:numPr>
        <w:shd w:val="clear" w:color="auto" w:fill="FFFFFF"/>
        <w:rPr>
          <w:lang w:bidi="en-GB"/>
        </w:rPr>
      </w:pPr>
      <w:r w:rsidRPr="000B5CE6">
        <w:rPr>
          <w:lang w:bidi="en-GB"/>
        </w:rPr>
        <w:t xml:space="preserve">Achieved “HCL SPOT AWARD” (Award for delivering Critical requirements within stipulated timelines) by higher management from HCL for FY 2017. </w:t>
      </w:r>
    </w:p>
    <w:p w14:paraId="1924B3A6" w14:textId="18053D3F" w:rsidR="000B5CE6" w:rsidRDefault="000B5CE6" w:rsidP="000B5CE6">
      <w:pPr>
        <w:pStyle w:val="NormalWeb"/>
        <w:numPr>
          <w:ilvl w:val="0"/>
          <w:numId w:val="14"/>
        </w:numPr>
        <w:shd w:val="clear" w:color="auto" w:fill="FFFFFF"/>
        <w:rPr>
          <w:lang w:bidi="en-GB"/>
        </w:rPr>
      </w:pPr>
      <w:r w:rsidRPr="000B5CE6">
        <w:rPr>
          <w:lang w:bidi="en-GB"/>
        </w:rPr>
        <w:t>Achieved “2018 Year End Recognition” from client ANZ (Award for delivering Outstanding Contributions for the</w:t>
      </w:r>
      <w:r>
        <w:rPr>
          <w:lang w:bidi="en-GB"/>
        </w:rPr>
        <w:t xml:space="preserve"> </w:t>
      </w:r>
      <w:r w:rsidRPr="000B5CE6">
        <w:rPr>
          <w:lang w:bidi="en-GB"/>
        </w:rPr>
        <w:t xml:space="preserve">entire year) by higher management for projecting remarkable technical expertise for FY 2018. </w:t>
      </w:r>
    </w:p>
    <w:p w14:paraId="3C56284F" w14:textId="2893940F" w:rsidR="00F926F6" w:rsidRDefault="00617FDD" w:rsidP="00617FDD">
      <w:pPr>
        <w:pStyle w:val="NormalWeb"/>
        <w:numPr>
          <w:ilvl w:val="0"/>
          <w:numId w:val="14"/>
        </w:numPr>
        <w:shd w:val="clear" w:color="auto" w:fill="FFFFFF"/>
        <w:rPr>
          <w:lang w:bidi="en-GB"/>
        </w:rPr>
      </w:pPr>
      <w:r w:rsidRPr="00617FDD">
        <w:rPr>
          <w:lang w:bidi="en-GB"/>
        </w:rPr>
        <w:t xml:space="preserve">I spent a 12-week period instructing a varied cohort of 30 students in DevOps ideas and practises as a Bootcamp Instructor at </w:t>
      </w:r>
      <w:r>
        <w:rPr>
          <w:lang w:bidi="en-GB"/>
        </w:rPr>
        <w:t>Coventry University</w:t>
      </w:r>
      <w:r w:rsidRPr="00617FDD">
        <w:rPr>
          <w:lang w:bidi="en-GB"/>
        </w:rPr>
        <w:t xml:space="preserve"> Academy. Through engaging lectures and practical exercises, this included experience with OpenShift, containerization, CI/CD pipelines, and </w:t>
      </w:r>
      <w:proofErr w:type="spellStart"/>
      <w:r w:rsidRPr="00617FDD">
        <w:rPr>
          <w:lang w:bidi="en-GB"/>
        </w:rPr>
        <w:t>IaC</w:t>
      </w:r>
      <w:proofErr w:type="spellEnd"/>
      <w:r w:rsidRPr="00617FDD">
        <w:rPr>
          <w:lang w:bidi="en-GB"/>
        </w:rPr>
        <w:t>. I worked with other instructors and staff to build and administer the curriculum, give each student personalised feedback and support, and promote the program's success.</w:t>
      </w:r>
    </w:p>
    <w:sectPr w:rsidR="00F926F6" w:rsidSect="001918C2">
      <w:headerReference w:type="even" r:id="rId8"/>
      <w:headerReference w:type="default" r:id="rId9"/>
      <w:footerReference w:type="even" r:id="rId10"/>
      <w:footerReference w:type="default" r:id="rId11"/>
      <w:headerReference w:type="first" r:id="rId12"/>
      <w:footerReference w:type="first" r:id="rId13"/>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A387" w14:textId="77777777" w:rsidR="00487F9A" w:rsidRDefault="00487F9A">
      <w:r>
        <w:separator/>
      </w:r>
    </w:p>
  </w:endnote>
  <w:endnote w:type="continuationSeparator" w:id="0">
    <w:p w14:paraId="4C2A1EAA" w14:textId="77777777" w:rsidR="00487F9A" w:rsidRDefault="0048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B13D" w14:textId="77777777" w:rsidR="001918C2" w:rsidRDefault="001918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4EE0" w14:textId="77777777" w:rsidR="00F926F6" w:rsidRDefault="001D364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763B" w14:textId="77777777" w:rsidR="001918C2" w:rsidRDefault="00191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07BC" w14:textId="77777777" w:rsidR="00487F9A" w:rsidRDefault="00487F9A">
      <w:r>
        <w:separator/>
      </w:r>
    </w:p>
  </w:footnote>
  <w:footnote w:type="continuationSeparator" w:id="0">
    <w:p w14:paraId="32A1E9E0" w14:textId="77777777" w:rsidR="00487F9A" w:rsidRDefault="00487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CFAF" w14:textId="77777777" w:rsidR="001918C2" w:rsidRDefault="00191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FC61" w14:textId="77777777" w:rsidR="00F926F6" w:rsidRDefault="001D3646">
    <w:r>
      <w:rPr>
        <w:noProof/>
        <w:lang w:eastAsia="zh-CN" w:bidi="he-IL"/>
      </w:rPr>
      <mc:AlternateContent>
        <mc:Choice Requires="wps">
          <w:drawing>
            <wp:anchor distT="0" distB="0" distL="114300" distR="114300" simplePos="0" relativeHeight="251665408" behindDoc="1" locked="0" layoutInCell="1" allowOverlap="1" wp14:anchorId="382E4DCA" wp14:editId="636B1D77">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4D7EF2AE"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83AB" w14:textId="77777777" w:rsidR="00F926F6" w:rsidRDefault="001D3646">
    <w:r>
      <w:rPr>
        <w:noProof/>
        <w:lang w:eastAsia="zh-CN" w:bidi="he-IL"/>
      </w:rPr>
      <mc:AlternateContent>
        <mc:Choice Requires="wpg">
          <w:drawing>
            <wp:anchor distT="0" distB="0" distL="114300" distR="114300" simplePos="0" relativeHeight="251663360" behindDoc="1" locked="0" layoutInCell="1" allowOverlap="1" wp14:anchorId="1F564B54" wp14:editId="4C949AF9">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7C0A2AE7" w14:textId="77777777" w:rsidR="00F926F6" w:rsidRDefault="00F926F6">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1F564B54"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7C0A2AE7" w14:textId="77777777" w:rsidR="00F926F6" w:rsidRDefault="00F926F6">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1E24A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hybridMultilevel"/>
    <w:tmpl w:val="00000002"/>
    <w:lvl w:ilvl="0" w:tplc="6A1063EC">
      <w:start w:val="1"/>
      <w:numFmt w:val="bullet"/>
      <w:lvlText w:val=""/>
      <w:lvlJc w:val="left"/>
      <w:pPr>
        <w:ind w:left="720" w:hanging="360"/>
      </w:pPr>
      <w:rPr>
        <w:rFonts w:ascii="Symbol" w:hAnsi="Symbol"/>
      </w:rPr>
    </w:lvl>
    <w:lvl w:ilvl="1" w:tplc="C09CB75C">
      <w:start w:val="1"/>
      <w:numFmt w:val="bullet"/>
      <w:lvlText w:val="o"/>
      <w:lvlJc w:val="left"/>
      <w:pPr>
        <w:tabs>
          <w:tab w:val="num" w:pos="1440"/>
        </w:tabs>
        <w:ind w:left="1440" w:hanging="360"/>
      </w:pPr>
      <w:rPr>
        <w:rFonts w:ascii="Courier New" w:hAnsi="Courier New"/>
      </w:rPr>
    </w:lvl>
    <w:lvl w:ilvl="2" w:tplc="F09AFE7C">
      <w:start w:val="1"/>
      <w:numFmt w:val="bullet"/>
      <w:lvlText w:val=""/>
      <w:lvlJc w:val="left"/>
      <w:pPr>
        <w:tabs>
          <w:tab w:val="num" w:pos="2160"/>
        </w:tabs>
        <w:ind w:left="2160" w:hanging="360"/>
      </w:pPr>
      <w:rPr>
        <w:rFonts w:ascii="Wingdings" w:hAnsi="Wingdings"/>
      </w:rPr>
    </w:lvl>
    <w:lvl w:ilvl="3" w:tplc="9C68E3E0">
      <w:start w:val="1"/>
      <w:numFmt w:val="bullet"/>
      <w:lvlText w:val=""/>
      <w:lvlJc w:val="left"/>
      <w:pPr>
        <w:tabs>
          <w:tab w:val="num" w:pos="2880"/>
        </w:tabs>
        <w:ind w:left="2880" w:hanging="360"/>
      </w:pPr>
      <w:rPr>
        <w:rFonts w:ascii="Symbol" w:hAnsi="Symbol"/>
      </w:rPr>
    </w:lvl>
    <w:lvl w:ilvl="4" w:tplc="C9E26942">
      <w:start w:val="1"/>
      <w:numFmt w:val="bullet"/>
      <w:lvlText w:val="o"/>
      <w:lvlJc w:val="left"/>
      <w:pPr>
        <w:tabs>
          <w:tab w:val="num" w:pos="3600"/>
        </w:tabs>
        <w:ind w:left="3600" w:hanging="360"/>
      </w:pPr>
      <w:rPr>
        <w:rFonts w:ascii="Courier New" w:hAnsi="Courier New"/>
      </w:rPr>
    </w:lvl>
    <w:lvl w:ilvl="5" w:tplc="7AB25AF2">
      <w:start w:val="1"/>
      <w:numFmt w:val="bullet"/>
      <w:lvlText w:val=""/>
      <w:lvlJc w:val="left"/>
      <w:pPr>
        <w:tabs>
          <w:tab w:val="num" w:pos="4320"/>
        </w:tabs>
        <w:ind w:left="4320" w:hanging="360"/>
      </w:pPr>
      <w:rPr>
        <w:rFonts w:ascii="Wingdings" w:hAnsi="Wingdings"/>
      </w:rPr>
    </w:lvl>
    <w:lvl w:ilvl="6" w:tplc="6A0EF9B2">
      <w:start w:val="1"/>
      <w:numFmt w:val="bullet"/>
      <w:lvlText w:val=""/>
      <w:lvlJc w:val="left"/>
      <w:pPr>
        <w:tabs>
          <w:tab w:val="num" w:pos="5040"/>
        </w:tabs>
        <w:ind w:left="5040" w:hanging="360"/>
      </w:pPr>
      <w:rPr>
        <w:rFonts w:ascii="Symbol" w:hAnsi="Symbol"/>
      </w:rPr>
    </w:lvl>
    <w:lvl w:ilvl="7" w:tplc="C6D428B0">
      <w:start w:val="1"/>
      <w:numFmt w:val="bullet"/>
      <w:lvlText w:val="o"/>
      <w:lvlJc w:val="left"/>
      <w:pPr>
        <w:tabs>
          <w:tab w:val="num" w:pos="5760"/>
        </w:tabs>
        <w:ind w:left="5760" w:hanging="360"/>
      </w:pPr>
      <w:rPr>
        <w:rFonts w:ascii="Courier New" w:hAnsi="Courier New"/>
      </w:rPr>
    </w:lvl>
    <w:lvl w:ilvl="8" w:tplc="6F4648A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3"/>
    <w:multiLevelType w:val="hybridMultilevel"/>
    <w:tmpl w:val="00000003"/>
    <w:lvl w:ilvl="0" w:tplc="8612D072">
      <w:start w:val="1"/>
      <w:numFmt w:val="bullet"/>
      <w:lvlText w:val=""/>
      <w:lvlJc w:val="left"/>
      <w:pPr>
        <w:ind w:left="720" w:hanging="360"/>
      </w:pPr>
      <w:rPr>
        <w:rFonts w:ascii="Symbol" w:hAnsi="Symbol"/>
      </w:rPr>
    </w:lvl>
    <w:lvl w:ilvl="1" w:tplc="254669E4">
      <w:start w:val="1"/>
      <w:numFmt w:val="bullet"/>
      <w:lvlText w:val="o"/>
      <w:lvlJc w:val="left"/>
      <w:pPr>
        <w:tabs>
          <w:tab w:val="num" w:pos="1440"/>
        </w:tabs>
        <w:ind w:left="1440" w:hanging="360"/>
      </w:pPr>
      <w:rPr>
        <w:rFonts w:ascii="Courier New" w:hAnsi="Courier New"/>
      </w:rPr>
    </w:lvl>
    <w:lvl w:ilvl="2" w:tplc="BA26E75A">
      <w:start w:val="1"/>
      <w:numFmt w:val="bullet"/>
      <w:lvlText w:val=""/>
      <w:lvlJc w:val="left"/>
      <w:pPr>
        <w:tabs>
          <w:tab w:val="num" w:pos="2160"/>
        </w:tabs>
        <w:ind w:left="2160" w:hanging="360"/>
      </w:pPr>
      <w:rPr>
        <w:rFonts w:ascii="Wingdings" w:hAnsi="Wingdings"/>
      </w:rPr>
    </w:lvl>
    <w:lvl w:ilvl="3" w:tplc="F208BC74">
      <w:start w:val="1"/>
      <w:numFmt w:val="bullet"/>
      <w:lvlText w:val=""/>
      <w:lvlJc w:val="left"/>
      <w:pPr>
        <w:tabs>
          <w:tab w:val="num" w:pos="2880"/>
        </w:tabs>
        <w:ind w:left="2880" w:hanging="360"/>
      </w:pPr>
      <w:rPr>
        <w:rFonts w:ascii="Symbol" w:hAnsi="Symbol"/>
      </w:rPr>
    </w:lvl>
    <w:lvl w:ilvl="4" w:tplc="225A1CB0">
      <w:start w:val="1"/>
      <w:numFmt w:val="bullet"/>
      <w:lvlText w:val="o"/>
      <w:lvlJc w:val="left"/>
      <w:pPr>
        <w:tabs>
          <w:tab w:val="num" w:pos="3600"/>
        </w:tabs>
        <w:ind w:left="3600" w:hanging="360"/>
      </w:pPr>
      <w:rPr>
        <w:rFonts w:ascii="Courier New" w:hAnsi="Courier New"/>
      </w:rPr>
    </w:lvl>
    <w:lvl w:ilvl="5" w:tplc="02AE1EDE">
      <w:start w:val="1"/>
      <w:numFmt w:val="bullet"/>
      <w:lvlText w:val=""/>
      <w:lvlJc w:val="left"/>
      <w:pPr>
        <w:tabs>
          <w:tab w:val="num" w:pos="4320"/>
        </w:tabs>
        <w:ind w:left="4320" w:hanging="360"/>
      </w:pPr>
      <w:rPr>
        <w:rFonts w:ascii="Wingdings" w:hAnsi="Wingdings"/>
      </w:rPr>
    </w:lvl>
    <w:lvl w:ilvl="6" w:tplc="B5BA0F80">
      <w:start w:val="1"/>
      <w:numFmt w:val="bullet"/>
      <w:lvlText w:val=""/>
      <w:lvlJc w:val="left"/>
      <w:pPr>
        <w:tabs>
          <w:tab w:val="num" w:pos="5040"/>
        </w:tabs>
        <w:ind w:left="5040" w:hanging="360"/>
      </w:pPr>
      <w:rPr>
        <w:rFonts w:ascii="Symbol" w:hAnsi="Symbol"/>
      </w:rPr>
    </w:lvl>
    <w:lvl w:ilvl="7" w:tplc="FC4A5292">
      <w:start w:val="1"/>
      <w:numFmt w:val="bullet"/>
      <w:lvlText w:val="o"/>
      <w:lvlJc w:val="left"/>
      <w:pPr>
        <w:tabs>
          <w:tab w:val="num" w:pos="5760"/>
        </w:tabs>
        <w:ind w:left="5760" w:hanging="360"/>
      </w:pPr>
      <w:rPr>
        <w:rFonts w:ascii="Courier New" w:hAnsi="Courier New"/>
      </w:rPr>
    </w:lvl>
    <w:lvl w:ilvl="8" w:tplc="190A12E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4"/>
    <w:multiLevelType w:val="hybridMultilevel"/>
    <w:tmpl w:val="00000004"/>
    <w:lvl w:ilvl="0" w:tplc="64B4C6BC">
      <w:start w:val="1"/>
      <w:numFmt w:val="bullet"/>
      <w:lvlText w:val=""/>
      <w:lvlJc w:val="left"/>
      <w:pPr>
        <w:ind w:left="720" w:hanging="360"/>
      </w:pPr>
      <w:rPr>
        <w:rFonts w:ascii="Symbol" w:hAnsi="Symbol"/>
      </w:rPr>
    </w:lvl>
    <w:lvl w:ilvl="1" w:tplc="B10EF614">
      <w:start w:val="1"/>
      <w:numFmt w:val="bullet"/>
      <w:lvlText w:val="o"/>
      <w:lvlJc w:val="left"/>
      <w:pPr>
        <w:tabs>
          <w:tab w:val="num" w:pos="1440"/>
        </w:tabs>
        <w:ind w:left="1440" w:hanging="360"/>
      </w:pPr>
      <w:rPr>
        <w:rFonts w:ascii="Courier New" w:hAnsi="Courier New"/>
      </w:rPr>
    </w:lvl>
    <w:lvl w:ilvl="2" w:tplc="E5F470CA">
      <w:start w:val="1"/>
      <w:numFmt w:val="bullet"/>
      <w:lvlText w:val=""/>
      <w:lvlJc w:val="left"/>
      <w:pPr>
        <w:tabs>
          <w:tab w:val="num" w:pos="2160"/>
        </w:tabs>
        <w:ind w:left="2160" w:hanging="360"/>
      </w:pPr>
      <w:rPr>
        <w:rFonts w:ascii="Wingdings" w:hAnsi="Wingdings"/>
      </w:rPr>
    </w:lvl>
    <w:lvl w:ilvl="3" w:tplc="5CDCCE42">
      <w:start w:val="1"/>
      <w:numFmt w:val="bullet"/>
      <w:lvlText w:val=""/>
      <w:lvlJc w:val="left"/>
      <w:pPr>
        <w:tabs>
          <w:tab w:val="num" w:pos="2880"/>
        </w:tabs>
        <w:ind w:left="2880" w:hanging="360"/>
      </w:pPr>
      <w:rPr>
        <w:rFonts w:ascii="Symbol" w:hAnsi="Symbol"/>
      </w:rPr>
    </w:lvl>
    <w:lvl w:ilvl="4" w:tplc="5B4614C0">
      <w:start w:val="1"/>
      <w:numFmt w:val="bullet"/>
      <w:lvlText w:val="o"/>
      <w:lvlJc w:val="left"/>
      <w:pPr>
        <w:tabs>
          <w:tab w:val="num" w:pos="3600"/>
        </w:tabs>
        <w:ind w:left="3600" w:hanging="360"/>
      </w:pPr>
      <w:rPr>
        <w:rFonts w:ascii="Courier New" w:hAnsi="Courier New"/>
      </w:rPr>
    </w:lvl>
    <w:lvl w:ilvl="5" w:tplc="5D1EDA6A">
      <w:start w:val="1"/>
      <w:numFmt w:val="bullet"/>
      <w:lvlText w:val=""/>
      <w:lvlJc w:val="left"/>
      <w:pPr>
        <w:tabs>
          <w:tab w:val="num" w:pos="4320"/>
        </w:tabs>
        <w:ind w:left="4320" w:hanging="360"/>
      </w:pPr>
      <w:rPr>
        <w:rFonts w:ascii="Wingdings" w:hAnsi="Wingdings"/>
      </w:rPr>
    </w:lvl>
    <w:lvl w:ilvl="6" w:tplc="CD70D762">
      <w:start w:val="1"/>
      <w:numFmt w:val="bullet"/>
      <w:lvlText w:val=""/>
      <w:lvlJc w:val="left"/>
      <w:pPr>
        <w:tabs>
          <w:tab w:val="num" w:pos="5040"/>
        </w:tabs>
        <w:ind w:left="5040" w:hanging="360"/>
      </w:pPr>
      <w:rPr>
        <w:rFonts w:ascii="Symbol" w:hAnsi="Symbol"/>
      </w:rPr>
    </w:lvl>
    <w:lvl w:ilvl="7" w:tplc="6F905DE0">
      <w:start w:val="1"/>
      <w:numFmt w:val="bullet"/>
      <w:lvlText w:val="o"/>
      <w:lvlJc w:val="left"/>
      <w:pPr>
        <w:tabs>
          <w:tab w:val="num" w:pos="5760"/>
        </w:tabs>
        <w:ind w:left="5760" w:hanging="360"/>
      </w:pPr>
      <w:rPr>
        <w:rFonts w:ascii="Courier New" w:hAnsi="Courier New"/>
      </w:rPr>
    </w:lvl>
    <w:lvl w:ilvl="8" w:tplc="D6A63BBC">
      <w:start w:val="1"/>
      <w:numFmt w:val="bullet"/>
      <w:lvlText w:val=""/>
      <w:lvlJc w:val="left"/>
      <w:pPr>
        <w:tabs>
          <w:tab w:val="num" w:pos="6480"/>
        </w:tabs>
        <w:ind w:left="6480" w:hanging="360"/>
      </w:pPr>
      <w:rPr>
        <w:rFonts w:ascii="Wingdings" w:hAnsi="Wingdings"/>
      </w:rPr>
    </w:lvl>
  </w:abstractNum>
  <w:abstractNum w:abstractNumId="13" w15:restartNumberingAfterBreak="0">
    <w:nsid w:val="0F09058C"/>
    <w:multiLevelType w:val="multilevel"/>
    <w:tmpl w:val="1C7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072721"/>
    <w:multiLevelType w:val="multilevel"/>
    <w:tmpl w:val="8BC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067DC"/>
    <w:multiLevelType w:val="multilevel"/>
    <w:tmpl w:val="5394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E03C0"/>
    <w:multiLevelType w:val="hybridMultilevel"/>
    <w:tmpl w:val="1DBC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7E293D"/>
    <w:multiLevelType w:val="multilevel"/>
    <w:tmpl w:val="85D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52E90"/>
    <w:multiLevelType w:val="multilevel"/>
    <w:tmpl w:val="0AEE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77844"/>
    <w:multiLevelType w:val="multilevel"/>
    <w:tmpl w:val="2FE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560F5"/>
    <w:multiLevelType w:val="multilevel"/>
    <w:tmpl w:val="A62C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46CBA"/>
    <w:multiLevelType w:val="hybridMultilevel"/>
    <w:tmpl w:val="DC44A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BE5FEE"/>
    <w:multiLevelType w:val="multilevel"/>
    <w:tmpl w:val="F28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26222"/>
    <w:multiLevelType w:val="multilevel"/>
    <w:tmpl w:val="DC18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E263AC"/>
    <w:multiLevelType w:val="hybridMultilevel"/>
    <w:tmpl w:val="17B0F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2E03F1"/>
    <w:multiLevelType w:val="multilevel"/>
    <w:tmpl w:val="CF24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91DDA"/>
    <w:multiLevelType w:val="multilevel"/>
    <w:tmpl w:val="F30C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79962">
    <w:abstractNumId w:val="9"/>
  </w:num>
  <w:num w:numId="2" w16cid:durableId="1289125142">
    <w:abstractNumId w:val="24"/>
  </w:num>
  <w:num w:numId="3" w16cid:durableId="341736479">
    <w:abstractNumId w:val="14"/>
  </w:num>
  <w:num w:numId="4" w16cid:durableId="1922062378">
    <w:abstractNumId w:val="7"/>
  </w:num>
  <w:num w:numId="5" w16cid:durableId="1657689905">
    <w:abstractNumId w:val="6"/>
  </w:num>
  <w:num w:numId="6" w16cid:durableId="708838579">
    <w:abstractNumId w:val="5"/>
  </w:num>
  <w:num w:numId="7" w16cid:durableId="1249269977">
    <w:abstractNumId w:val="4"/>
  </w:num>
  <w:num w:numId="8" w16cid:durableId="940379480">
    <w:abstractNumId w:val="8"/>
  </w:num>
  <w:num w:numId="9" w16cid:durableId="112405367">
    <w:abstractNumId w:val="3"/>
  </w:num>
  <w:num w:numId="10" w16cid:durableId="812408279">
    <w:abstractNumId w:val="2"/>
  </w:num>
  <w:num w:numId="11" w16cid:durableId="1152605318">
    <w:abstractNumId w:val="1"/>
  </w:num>
  <w:num w:numId="12" w16cid:durableId="42754908">
    <w:abstractNumId w:val="0"/>
  </w:num>
  <w:num w:numId="13" w16cid:durableId="1014274">
    <w:abstractNumId w:val="26"/>
  </w:num>
  <w:num w:numId="14" w16cid:durableId="1416126848">
    <w:abstractNumId w:val="29"/>
  </w:num>
  <w:num w:numId="15" w16cid:durableId="20712148">
    <w:abstractNumId w:val="19"/>
  </w:num>
  <w:num w:numId="16" w16cid:durableId="200557122">
    <w:abstractNumId w:val="20"/>
  </w:num>
  <w:num w:numId="17" w16cid:durableId="1351646124">
    <w:abstractNumId w:val="22"/>
  </w:num>
  <w:num w:numId="18" w16cid:durableId="751783535">
    <w:abstractNumId w:val="23"/>
  </w:num>
  <w:num w:numId="19" w16cid:durableId="602886713">
    <w:abstractNumId w:val="17"/>
  </w:num>
  <w:num w:numId="20" w16cid:durableId="1619869649">
    <w:abstractNumId w:val="10"/>
  </w:num>
  <w:num w:numId="21" w16cid:durableId="1153832070">
    <w:abstractNumId w:val="12"/>
  </w:num>
  <w:num w:numId="22" w16cid:durableId="140007108">
    <w:abstractNumId w:val="11"/>
  </w:num>
  <w:num w:numId="23" w16cid:durableId="1470392696">
    <w:abstractNumId w:val="27"/>
  </w:num>
  <w:num w:numId="24" w16cid:durableId="1412387273">
    <w:abstractNumId w:val="28"/>
  </w:num>
  <w:num w:numId="25" w16cid:durableId="739981842">
    <w:abstractNumId w:val="15"/>
  </w:num>
  <w:num w:numId="26" w16cid:durableId="1960794355">
    <w:abstractNumId w:val="16"/>
  </w:num>
  <w:num w:numId="27" w16cid:durableId="2078243609">
    <w:abstractNumId w:val="18"/>
  </w:num>
  <w:num w:numId="28" w16cid:durableId="919559488">
    <w:abstractNumId w:val="13"/>
  </w:num>
  <w:num w:numId="29" w16cid:durableId="1122378538">
    <w:abstractNumId w:val="21"/>
  </w:num>
  <w:num w:numId="30" w16cid:durableId="19066035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attachedTemplate r:id="rId1"/>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C2"/>
    <w:rsid w:val="000140EF"/>
    <w:rsid w:val="000B5CE6"/>
    <w:rsid w:val="000C6619"/>
    <w:rsid w:val="000F7EAB"/>
    <w:rsid w:val="001918C2"/>
    <w:rsid w:val="001D3646"/>
    <w:rsid w:val="0042642E"/>
    <w:rsid w:val="00440E09"/>
    <w:rsid w:val="00487F9A"/>
    <w:rsid w:val="004A77FF"/>
    <w:rsid w:val="00515F77"/>
    <w:rsid w:val="0051706E"/>
    <w:rsid w:val="00524D27"/>
    <w:rsid w:val="00567B24"/>
    <w:rsid w:val="00617FDD"/>
    <w:rsid w:val="0067366F"/>
    <w:rsid w:val="00700781"/>
    <w:rsid w:val="00837652"/>
    <w:rsid w:val="008A2EFE"/>
    <w:rsid w:val="009011A1"/>
    <w:rsid w:val="009061E8"/>
    <w:rsid w:val="00933DCE"/>
    <w:rsid w:val="00A05138"/>
    <w:rsid w:val="00AE0C85"/>
    <w:rsid w:val="00C16C9A"/>
    <w:rsid w:val="00CF32A2"/>
    <w:rsid w:val="00D20408"/>
    <w:rsid w:val="00D341EA"/>
    <w:rsid w:val="00D55660"/>
    <w:rsid w:val="00EF6FA1"/>
    <w:rsid w:val="00F926F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27397"/>
  <w15:chartTrackingRefBased/>
  <w15:docId w15:val="{188FFFDD-5F21-EE47-A9CF-673C7B83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rmation">
    <w:name w:val="Contact Information"/>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 w:type="paragraph" w:styleId="NormalWeb">
    <w:name w:val="Normal (Web)"/>
    <w:basedOn w:val="Normal"/>
    <w:uiPriority w:val="99"/>
    <w:unhideWhenUsed/>
    <w:rsid w:val="001918C2"/>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span">
    <w:name w:val="span"/>
    <w:basedOn w:val="DefaultParagraphFont"/>
    <w:rsid w:val="00A05138"/>
    <w:rPr>
      <w:sz w:val="24"/>
      <w:szCs w:val="24"/>
      <w:bdr w:val="none" w:sz="0" w:space="0" w:color="auto"/>
      <w:vertAlign w:val="baseline"/>
    </w:rPr>
  </w:style>
  <w:style w:type="paragraph" w:customStyle="1" w:styleId="documentulliParagraph">
    <w:name w:val="document_ul_li Paragraph"/>
    <w:basedOn w:val="Normal"/>
    <w:rsid w:val="00A05138"/>
    <w:pPr>
      <w:spacing w:after="0" w:line="240" w:lineRule="auto"/>
      <w:textAlignment w:val="baseline"/>
    </w:pPr>
    <w:rPr>
      <w:rFonts w:ascii="Times New Roman" w:eastAsia="Times New Roman" w:hAnsi="Times New Roman" w:cs="Times New Roman"/>
      <w:color w:val="auto"/>
      <w:sz w:val="24"/>
      <w:szCs w:val="24"/>
      <w:lang w:eastAsia="en-US"/>
    </w:rPr>
  </w:style>
  <w:style w:type="paragraph" w:customStyle="1" w:styleId="documentullinth-last-child1Paragraph">
    <w:name w:val="document_ul_li_nth-last-child(1) Paragraph"/>
    <w:basedOn w:val="Normal"/>
    <w:rsid w:val="00837652"/>
    <w:pPr>
      <w:spacing w:after="0" w:line="240" w:lineRule="auto"/>
      <w:textAlignment w:val="baseline"/>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31475">
      <w:bodyDiv w:val="1"/>
      <w:marLeft w:val="0"/>
      <w:marRight w:val="0"/>
      <w:marTop w:val="0"/>
      <w:marBottom w:val="0"/>
      <w:divBdr>
        <w:top w:val="none" w:sz="0" w:space="0" w:color="auto"/>
        <w:left w:val="none" w:sz="0" w:space="0" w:color="auto"/>
        <w:bottom w:val="none" w:sz="0" w:space="0" w:color="auto"/>
        <w:right w:val="none" w:sz="0" w:space="0" w:color="auto"/>
      </w:divBdr>
      <w:divsChild>
        <w:div w:id="1090928244">
          <w:marLeft w:val="0"/>
          <w:marRight w:val="0"/>
          <w:marTop w:val="0"/>
          <w:marBottom w:val="0"/>
          <w:divBdr>
            <w:top w:val="none" w:sz="0" w:space="0" w:color="auto"/>
            <w:left w:val="none" w:sz="0" w:space="0" w:color="auto"/>
            <w:bottom w:val="none" w:sz="0" w:space="0" w:color="auto"/>
            <w:right w:val="none" w:sz="0" w:space="0" w:color="auto"/>
          </w:divBdr>
          <w:divsChild>
            <w:div w:id="20056029">
              <w:marLeft w:val="0"/>
              <w:marRight w:val="0"/>
              <w:marTop w:val="0"/>
              <w:marBottom w:val="0"/>
              <w:divBdr>
                <w:top w:val="none" w:sz="0" w:space="0" w:color="auto"/>
                <w:left w:val="none" w:sz="0" w:space="0" w:color="auto"/>
                <w:bottom w:val="none" w:sz="0" w:space="0" w:color="auto"/>
                <w:right w:val="none" w:sz="0" w:space="0" w:color="auto"/>
              </w:divBdr>
              <w:divsChild>
                <w:div w:id="436296307">
                  <w:marLeft w:val="0"/>
                  <w:marRight w:val="0"/>
                  <w:marTop w:val="0"/>
                  <w:marBottom w:val="0"/>
                  <w:divBdr>
                    <w:top w:val="none" w:sz="0" w:space="0" w:color="auto"/>
                    <w:left w:val="none" w:sz="0" w:space="0" w:color="auto"/>
                    <w:bottom w:val="none" w:sz="0" w:space="0" w:color="auto"/>
                    <w:right w:val="none" w:sz="0" w:space="0" w:color="auto"/>
                  </w:divBdr>
                  <w:divsChild>
                    <w:div w:id="414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1249">
      <w:bodyDiv w:val="1"/>
      <w:marLeft w:val="0"/>
      <w:marRight w:val="0"/>
      <w:marTop w:val="0"/>
      <w:marBottom w:val="0"/>
      <w:divBdr>
        <w:top w:val="none" w:sz="0" w:space="0" w:color="auto"/>
        <w:left w:val="none" w:sz="0" w:space="0" w:color="auto"/>
        <w:bottom w:val="none" w:sz="0" w:space="0" w:color="auto"/>
        <w:right w:val="none" w:sz="0" w:space="0" w:color="auto"/>
      </w:divBdr>
      <w:divsChild>
        <w:div w:id="1678073493">
          <w:marLeft w:val="0"/>
          <w:marRight w:val="0"/>
          <w:marTop w:val="0"/>
          <w:marBottom w:val="0"/>
          <w:divBdr>
            <w:top w:val="none" w:sz="0" w:space="0" w:color="auto"/>
            <w:left w:val="none" w:sz="0" w:space="0" w:color="auto"/>
            <w:bottom w:val="none" w:sz="0" w:space="0" w:color="auto"/>
            <w:right w:val="none" w:sz="0" w:space="0" w:color="auto"/>
          </w:divBdr>
          <w:divsChild>
            <w:div w:id="815415450">
              <w:marLeft w:val="0"/>
              <w:marRight w:val="0"/>
              <w:marTop w:val="0"/>
              <w:marBottom w:val="0"/>
              <w:divBdr>
                <w:top w:val="none" w:sz="0" w:space="0" w:color="auto"/>
                <w:left w:val="none" w:sz="0" w:space="0" w:color="auto"/>
                <w:bottom w:val="none" w:sz="0" w:space="0" w:color="auto"/>
                <w:right w:val="none" w:sz="0" w:space="0" w:color="auto"/>
              </w:divBdr>
              <w:divsChild>
                <w:div w:id="673262616">
                  <w:marLeft w:val="0"/>
                  <w:marRight w:val="0"/>
                  <w:marTop w:val="0"/>
                  <w:marBottom w:val="0"/>
                  <w:divBdr>
                    <w:top w:val="none" w:sz="0" w:space="0" w:color="auto"/>
                    <w:left w:val="none" w:sz="0" w:space="0" w:color="auto"/>
                    <w:bottom w:val="none" w:sz="0" w:space="0" w:color="auto"/>
                    <w:right w:val="none" w:sz="0" w:space="0" w:color="auto"/>
                  </w:divBdr>
                  <w:divsChild>
                    <w:div w:id="14743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0532">
      <w:bodyDiv w:val="1"/>
      <w:marLeft w:val="0"/>
      <w:marRight w:val="0"/>
      <w:marTop w:val="0"/>
      <w:marBottom w:val="0"/>
      <w:divBdr>
        <w:top w:val="none" w:sz="0" w:space="0" w:color="auto"/>
        <w:left w:val="none" w:sz="0" w:space="0" w:color="auto"/>
        <w:bottom w:val="none" w:sz="0" w:space="0" w:color="auto"/>
        <w:right w:val="none" w:sz="0" w:space="0" w:color="auto"/>
      </w:divBdr>
      <w:divsChild>
        <w:div w:id="663438282">
          <w:marLeft w:val="0"/>
          <w:marRight w:val="0"/>
          <w:marTop w:val="0"/>
          <w:marBottom w:val="0"/>
          <w:divBdr>
            <w:top w:val="none" w:sz="0" w:space="0" w:color="auto"/>
            <w:left w:val="none" w:sz="0" w:space="0" w:color="auto"/>
            <w:bottom w:val="none" w:sz="0" w:space="0" w:color="auto"/>
            <w:right w:val="none" w:sz="0" w:space="0" w:color="auto"/>
          </w:divBdr>
          <w:divsChild>
            <w:div w:id="1692342928">
              <w:marLeft w:val="0"/>
              <w:marRight w:val="0"/>
              <w:marTop w:val="0"/>
              <w:marBottom w:val="0"/>
              <w:divBdr>
                <w:top w:val="none" w:sz="0" w:space="0" w:color="auto"/>
                <w:left w:val="none" w:sz="0" w:space="0" w:color="auto"/>
                <w:bottom w:val="none" w:sz="0" w:space="0" w:color="auto"/>
                <w:right w:val="none" w:sz="0" w:space="0" w:color="auto"/>
              </w:divBdr>
              <w:divsChild>
                <w:div w:id="318581859">
                  <w:marLeft w:val="0"/>
                  <w:marRight w:val="0"/>
                  <w:marTop w:val="0"/>
                  <w:marBottom w:val="0"/>
                  <w:divBdr>
                    <w:top w:val="none" w:sz="0" w:space="0" w:color="auto"/>
                    <w:left w:val="none" w:sz="0" w:space="0" w:color="auto"/>
                    <w:bottom w:val="none" w:sz="0" w:space="0" w:color="auto"/>
                    <w:right w:val="none" w:sz="0" w:space="0" w:color="auto"/>
                  </w:divBdr>
                  <w:divsChild>
                    <w:div w:id="19479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01910">
      <w:bodyDiv w:val="1"/>
      <w:marLeft w:val="0"/>
      <w:marRight w:val="0"/>
      <w:marTop w:val="0"/>
      <w:marBottom w:val="0"/>
      <w:divBdr>
        <w:top w:val="none" w:sz="0" w:space="0" w:color="auto"/>
        <w:left w:val="none" w:sz="0" w:space="0" w:color="auto"/>
        <w:bottom w:val="none" w:sz="0" w:space="0" w:color="auto"/>
        <w:right w:val="none" w:sz="0" w:space="0" w:color="auto"/>
      </w:divBdr>
      <w:divsChild>
        <w:div w:id="1679581109">
          <w:marLeft w:val="0"/>
          <w:marRight w:val="0"/>
          <w:marTop w:val="0"/>
          <w:marBottom w:val="0"/>
          <w:divBdr>
            <w:top w:val="none" w:sz="0" w:space="0" w:color="auto"/>
            <w:left w:val="none" w:sz="0" w:space="0" w:color="auto"/>
            <w:bottom w:val="none" w:sz="0" w:space="0" w:color="auto"/>
            <w:right w:val="none" w:sz="0" w:space="0" w:color="auto"/>
          </w:divBdr>
          <w:divsChild>
            <w:div w:id="1634096417">
              <w:marLeft w:val="0"/>
              <w:marRight w:val="0"/>
              <w:marTop w:val="0"/>
              <w:marBottom w:val="0"/>
              <w:divBdr>
                <w:top w:val="none" w:sz="0" w:space="0" w:color="auto"/>
                <w:left w:val="none" w:sz="0" w:space="0" w:color="auto"/>
                <w:bottom w:val="none" w:sz="0" w:space="0" w:color="auto"/>
                <w:right w:val="none" w:sz="0" w:space="0" w:color="auto"/>
              </w:divBdr>
              <w:divsChild>
                <w:div w:id="2066030176">
                  <w:marLeft w:val="0"/>
                  <w:marRight w:val="0"/>
                  <w:marTop w:val="0"/>
                  <w:marBottom w:val="0"/>
                  <w:divBdr>
                    <w:top w:val="none" w:sz="0" w:space="0" w:color="auto"/>
                    <w:left w:val="none" w:sz="0" w:space="0" w:color="auto"/>
                    <w:bottom w:val="none" w:sz="0" w:space="0" w:color="auto"/>
                    <w:right w:val="none" w:sz="0" w:space="0" w:color="auto"/>
                  </w:divBdr>
                  <w:divsChild>
                    <w:div w:id="11793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07599">
      <w:bodyDiv w:val="1"/>
      <w:marLeft w:val="0"/>
      <w:marRight w:val="0"/>
      <w:marTop w:val="0"/>
      <w:marBottom w:val="0"/>
      <w:divBdr>
        <w:top w:val="none" w:sz="0" w:space="0" w:color="auto"/>
        <w:left w:val="none" w:sz="0" w:space="0" w:color="auto"/>
        <w:bottom w:val="none" w:sz="0" w:space="0" w:color="auto"/>
        <w:right w:val="none" w:sz="0" w:space="0" w:color="auto"/>
      </w:divBdr>
      <w:divsChild>
        <w:div w:id="688411028">
          <w:marLeft w:val="0"/>
          <w:marRight w:val="0"/>
          <w:marTop w:val="0"/>
          <w:marBottom w:val="0"/>
          <w:divBdr>
            <w:top w:val="none" w:sz="0" w:space="0" w:color="auto"/>
            <w:left w:val="none" w:sz="0" w:space="0" w:color="auto"/>
            <w:bottom w:val="none" w:sz="0" w:space="0" w:color="auto"/>
            <w:right w:val="none" w:sz="0" w:space="0" w:color="auto"/>
          </w:divBdr>
          <w:divsChild>
            <w:div w:id="896404782">
              <w:marLeft w:val="0"/>
              <w:marRight w:val="0"/>
              <w:marTop w:val="0"/>
              <w:marBottom w:val="0"/>
              <w:divBdr>
                <w:top w:val="none" w:sz="0" w:space="0" w:color="auto"/>
                <w:left w:val="none" w:sz="0" w:space="0" w:color="auto"/>
                <w:bottom w:val="none" w:sz="0" w:space="0" w:color="auto"/>
                <w:right w:val="none" w:sz="0" w:space="0" w:color="auto"/>
              </w:divBdr>
              <w:divsChild>
                <w:div w:id="1612205376">
                  <w:marLeft w:val="0"/>
                  <w:marRight w:val="0"/>
                  <w:marTop w:val="0"/>
                  <w:marBottom w:val="0"/>
                  <w:divBdr>
                    <w:top w:val="none" w:sz="0" w:space="0" w:color="auto"/>
                    <w:left w:val="none" w:sz="0" w:space="0" w:color="auto"/>
                    <w:bottom w:val="none" w:sz="0" w:space="0" w:color="auto"/>
                    <w:right w:val="none" w:sz="0" w:space="0" w:color="auto"/>
                  </w:divBdr>
                  <w:divsChild>
                    <w:div w:id="3149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94536">
      <w:bodyDiv w:val="1"/>
      <w:marLeft w:val="0"/>
      <w:marRight w:val="0"/>
      <w:marTop w:val="0"/>
      <w:marBottom w:val="0"/>
      <w:divBdr>
        <w:top w:val="none" w:sz="0" w:space="0" w:color="auto"/>
        <w:left w:val="none" w:sz="0" w:space="0" w:color="auto"/>
        <w:bottom w:val="none" w:sz="0" w:space="0" w:color="auto"/>
        <w:right w:val="none" w:sz="0" w:space="0" w:color="auto"/>
      </w:divBdr>
      <w:divsChild>
        <w:div w:id="1919242274">
          <w:marLeft w:val="0"/>
          <w:marRight w:val="0"/>
          <w:marTop w:val="0"/>
          <w:marBottom w:val="0"/>
          <w:divBdr>
            <w:top w:val="none" w:sz="0" w:space="0" w:color="auto"/>
            <w:left w:val="none" w:sz="0" w:space="0" w:color="auto"/>
            <w:bottom w:val="none" w:sz="0" w:space="0" w:color="auto"/>
            <w:right w:val="none" w:sz="0" w:space="0" w:color="auto"/>
          </w:divBdr>
          <w:divsChild>
            <w:div w:id="997805148">
              <w:marLeft w:val="0"/>
              <w:marRight w:val="0"/>
              <w:marTop w:val="0"/>
              <w:marBottom w:val="0"/>
              <w:divBdr>
                <w:top w:val="none" w:sz="0" w:space="0" w:color="auto"/>
                <w:left w:val="none" w:sz="0" w:space="0" w:color="auto"/>
                <w:bottom w:val="none" w:sz="0" w:space="0" w:color="auto"/>
                <w:right w:val="none" w:sz="0" w:space="0" w:color="auto"/>
              </w:divBdr>
              <w:divsChild>
                <w:div w:id="1060397651">
                  <w:marLeft w:val="0"/>
                  <w:marRight w:val="0"/>
                  <w:marTop w:val="0"/>
                  <w:marBottom w:val="0"/>
                  <w:divBdr>
                    <w:top w:val="none" w:sz="0" w:space="0" w:color="auto"/>
                    <w:left w:val="none" w:sz="0" w:space="0" w:color="auto"/>
                    <w:bottom w:val="none" w:sz="0" w:space="0" w:color="auto"/>
                    <w:right w:val="none" w:sz="0" w:space="0" w:color="auto"/>
                  </w:divBdr>
                  <w:divsChild>
                    <w:div w:id="14483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0424">
      <w:bodyDiv w:val="1"/>
      <w:marLeft w:val="0"/>
      <w:marRight w:val="0"/>
      <w:marTop w:val="0"/>
      <w:marBottom w:val="0"/>
      <w:divBdr>
        <w:top w:val="none" w:sz="0" w:space="0" w:color="auto"/>
        <w:left w:val="none" w:sz="0" w:space="0" w:color="auto"/>
        <w:bottom w:val="none" w:sz="0" w:space="0" w:color="auto"/>
        <w:right w:val="none" w:sz="0" w:space="0" w:color="auto"/>
      </w:divBdr>
      <w:divsChild>
        <w:div w:id="287972306">
          <w:marLeft w:val="0"/>
          <w:marRight w:val="0"/>
          <w:marTop w:val="0"/>
          <w:marBottom w:val="0"/>
          <w:divBdr>
            <w:top w:val="none" w:sz="0" w:space="0" w:color="auto"/>
            <w:left w:val="none" w:sz="0" w:space="0" w:color="auto"/>
            <w:bottom w:val="none" w:sz="0" w:space="0" w:color="auto"/>
            <w:right w:val="none" w:sz="0" w:space="0" w:color="auto"/>
          </w:divBdr>
          <w:divsChild>
            <w:div w:id="2089840528">
              <w:marLeft w:val="0"/>
              <w:marRight w:val="0"/>
              <w:marTop w:val="0"/>
              <w:marBottom w:val="0"/>
              <w:divBdr>
                <w:top w:val="none" w:sz="0" w:space="0" w:color="auto"/>
                <w:left w:val="none" w:sz="0" w:space="0" w:color="auto"/>
                <w:bottom w:val="none" w:sz="0" w:space="0" w:color="auto"/>
                <w:right w:val="none" w:sz="0" w:space="0" w:color="auto"/>
              </w:divBdr>
              <w:divsChild>
                <w:div w:id="1244681242">
                  <w:marLeft w:val="0"/>
                  <w:marRight w:val="0"/>
                  <w:marTop w:val="0"/>
                  <w:marBottom w:val="0"/>
                  <w:divBdr>
                    <w:top w:val="none" w:sz="0" w:space="0" w:color="auto"/>
                    <w:left w:val="none" w:sz="0" w:space="0" w:color="auto"/>
                    <w:bottom w:val="none" w:sz="0" w:space="0" w:color="auto"/>
                    <w:right w:val="none" w:sz="0" w:space="0" w:color="auto"/>
                  </w:divBdr>
                  <w:divsChild>
                    <w:div w:id="139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7672">
      <w:bodyDiv w:val="1"/>
      <w:marLeft w:val="0"/>
      <w:marRight w:val="0"/>
      <w:marTop w:val="0"/>
      <w:marBottom w:val="0"/>
      <w:divBdr>
        <w:top w:val="none" w:sz="0" w:space="0" w:color="auto"/>
        <w:left w:val="none" w:sz="0" w:space="0" w:color="auto"/>
        <w:bottom w:val="none" w:sz="0" w:space="0" w:color="auto"/>
        <w:right w:val="none" w:sz="0" w:space="0" w:color="auto"/>
      </w:divBdr>
      <w:divsChild>
        <w:div w:id="994525127">
          <w:marLeft w:val="0"/>
          <w:marRight w:val="0"/>
          <w:marTop w:val="0"/>
          <w:marBottom w:val="0"/>
          <w:divBdr>
            <w:top w:val="none" w:sz="0" w:space="0" w:color="auto"/>
            <w:left w:val="none" w:sz="0" w:space="0" w:color="auto"/>
            <w:bottom w:val="none" w:sz="0" w:space="0" w:color="auto"/>
            <w:right w:val="none" w:sz="0" w:space="0" w:color="auto"/>
          </w:divBdr>
          <w:divsChild>
            <w:div w:id="1511026724">
              <w:marLeft w:val="0"/>
              <w:marRight w:val="0"/>
              <w:marTop w:val="0"/>
              <w:marBottom w:val="0"/>
              <w:divBdr>
                <w:top w:val="none" w:sz="0" w:space="0" w:color="auto"/>
                <w:left w:val="none" w:sz="0" w:space="0" w:color="auto"/>
                <w:bottom w:val="none" w:sz="0" w:space="0" w:color="auto"/>
                <w:right w:val="none" w:sz="0" w:space="0" w:color="auto"/>
              </w:divBdr>
              <w:divsChild>
                <w:div w:id="1485897870">
                  <w:marLeft w:val="0"/>
                  <w:marRight w:val="0"/>
                  <w:marTop w:val="0"/>
                  <w:marBottom w:val="0"/>
                  <w:divBdr>
                    <w:top w:val="none" w:sz="0" w:space="0" w:color="auto"/>
                    <w:left w:val="none" w:sz="0" w:space="0" w:color="auto"/>
                    <w:bottom w:val="none" w:sz="0" w:space="0" w:color="auto"/>
                    <w:right w:val="none" w:sz="0" w:space="0" w:color="auto"/>
                  </w:divBdr>
                  <w:divsChild>
                    <w:div w:id="21091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7389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191">
          <w:marLeft w:val="0"/>
          <w:marRight w:val="0"/>
          <w:marTop w:val="0"/>
          <w:marBottom w:val="0"/>
          <w:divBdr>
            <w:top w:val="none" w:sz="0" w:space="0" w:color="auto"/>
            <w:left w:val="none" w:sz="0" w:space="0" w:color="auto"/>
            <w:bottom w:val="none" w:sz="0" w:space="0" w:color="auto"/>
            <w:right w:val="none" w:sz="0" w:space="0" w:color="auto"/>
          </w:divBdr>
          <w:divsChild>
            <w:div w:id="1866596661">
              <w:marLeft w:val="0"/>
              <w:marRight w:val="0"/>
              <w:marTop w:val="0"/>
              <w:marBottom w:val="0"/>
              <w:divBdr>
                <w:top w:val="none" w:sz="0" w:space="0" w:color="auto"/>
                <w:left w:val="none" w:sz="0" w:space="0" w:color="auto"/>
                <w:bottom w:val="none" w:sz="0" w:space="0" w:color="auto"/>
                <w:right w:val="none" w:sz="0" w:space="0" w:color="auto"/>
              </w:divBdr>
              <w:divsChild>
                <w:div w:id="144050803">
                  <w:marLeft w:val="0"/>
                  <w:marRight w:val="0"/>
                  <w:marTop w:val="0"/>
                  <w:marBottom w:val="0"/>
                  <w:divBdr>
                    <w:top w:val="none" w:sz="0" w:space="0" w:color="auto"/>
                    <w:left w:val="none" w:sz="0" w:space="0" w:color="auto"/>
                    <w:bottom w:val="none" w:sz="0" w:space="0" w:color="auto"/>
                    <w:right w:val="none" w:sz="0" w:space="0" w:color="auto"/>
                  </w:divBdr>
                  <w:divsChild>
                    <w:div w:id="951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55274">
      <w:bodyDiv w:val="1"/>
      <w:marLeft w:val="0"/>
      <w:marRight w:val="0"/>
      <w:marTop w:val="0"/>
      <w:marBottom w:val="0"/>
      <w:divBdr>
        <w:top w:val="none" w:sz="0" w:space="0" w:color="auto"/>
        <w:left w:val="none" w:sz="0" w:space="0" w:color="auto"/>
        <w:bottom w:val="none" w:sz="0" w:space="0" w:color="auto"/>
        <w:right w:val="none" w:sz="0" w:space="0" w:color="auto"/>
      </w:divBdr>
      <w:divsChild>
        <w:div w:id="567958614">
          <w:marLeft w:val="0"/>
          <w:marRight w:val="0"/>
          <w:marTop w:val="0"/>
          <w:marBottom w:val="0"/>
          <w:divBdr>
            <w:top w:val="none" w:sz="0" w:space="0" w:color="auto"/>
            <w:left w:val="none" w:sz="0" w:space="0" w:color="auto"/>
            <w:bottom w:val="none" w:sz="0" w:space="0" w:color="auto"/>
            <w:right w:val="none" w:sz="0" w:space="0" w:color="auto"/>
          </w:divBdr>
          <w:divsChild>
            <w:div w:id="704722238">
              <w:marLeft w:val="0"/>
              <w:marRight w:val="0"/>
              <w:marTop w:val="0"/>
              <w:marBottom w:val="0"/>
              <w:divBdr>
                <w:top w:val="none" w:sz="0" w:space="0" w:color="auto"/>
                <w:left w:val="none" w:sz="0" w:space="0" w:color="auto"/>
                <w:bottom w:val="none" w:sz="0" w:space="0" w:color="auto"/>
                <w:right w:val="none" w:sz="0" w:space="0" w:color="auto"/>
              </w:divBdr>
              <w:divsChild>
                <w:div w:id="1843858390">
                  <w:marLeft w:val="0"/>
                  <w:marRight w:val="0"/>
                  <w:marTop w:val="0"/>
                  <w:marBottom w:val="0"/>
                  <w:divBdr>
                    <w:top w:val="none" w:sz="0" w:space="0" w:color="auto"/>
                    <w:left w:val="none" w:sz="0" w:space="0" w:color="auto"/>
                    <w:bottom w:val="none" w:sz="0" w:space="0" w:color="auto"/>
                    <w:right w:val="none" w:sz="0" w:space="0" w:color="auto"/>
                  </w:divBdr>
                  <w:divsChild>
                    <w:div w:id="14703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26059">
      <w:bodyDiv w:val="1"/>
      <w:marLeft w:val="0"/>
      <w:marRight w:val="0"/>
      <w:marTop w:val="0"/>
      <w:marBottom w:val="0"/>
      <w:divBdr>
        <w:top w:val="none" w:sz="0" w:space="0" w:color="auto"/>
        <w:left w:val="none" w:sz="0" w:space="0" w:color="auto"/>
        <w:bottom w:val="none" w:sz="0" w:space="0" w:color="auto"/>
        <w:right w:val="none" w:sz="0" w:space="0" w:color="auto"/>
      </w:divBdr>
      <w:divsChild>
        <w:div w:id="1721513530">
          <w:marLeft w:val="0"/>
          <w:marRight w:val="0"/>
          <w:marTop w:val="0"/>
          <w:marBottom w:val="0"/>
          <w:divBdr>
            <w:top w:val="none" w:sz="0" w:space="0" w:color="auto"/>
            <w:left w:val="none" w:sz="0" w:space="0" w:color="auto"/>
            <w:bottom w:val="none" w:sz="0" w:space="0" w:color="auto"/>
            <w:right w:val="none" w:sz="0" w:space="0" w:color="auto"/>
          </w:divBdr>
          <w:divsChild>
            <w:div w:id="1953975804">
              <w:marLeft w:val="0"/>
              <w:marRight w:val="0"/>
              <w:marTop w:val="0"/>
              <w:marBottom w:val="0"/>
              <w:divBdr>
                <w:top w:val="none" w:sz="0" w:space="0" w:color="auto"/>
                <w:left w:val="none" w:sz="0" w:space="0" w:color="auto"/>
                <w:bottom w:val="none" w:sz="0" w:space="0" w:color="auto"/>
                <w:right w:val="none" w:sz="0" w:space="0" w:color="auto"/>
              </w:divBdr>
              <w:divsChild>
                <w:div w:id="2099322318">
                  <w:marLeft w:val="0"/>
                  <w:marRight w:val="0"/>
                  <w:marTop w:val="0"/>
                  <w:marBottom w:val="0"/>
                  <w:divBdr>
                    <w:top w:val="none" w:sz="0" w:space="0" w:color="auto"/>
                    <w:left w:val="none" w:sz="0" w:space="0" w:color="auto"/>
                    <w:bottom w:val="none" w:sz="0" w:space="0" w:color="auto"/>
                    <w:right w:val="none" w:sz="0" w:space="0" w:color="auto"/>
                  </w:divBdr>
                  <w:divsChild>
                    <w:div w:id="7920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00385">
      <w:bodyDiv w:val="1"/>
      <w:marLeft w:val="0"/>
      <w:marRight w:val="0"/>
      <w:marTop w:val="0"/>
      <w:marBottom w:val="0"/>
      <w:divBdr>
        <w:top w:val="none" w:sz="0" w:space="0" w:color="auto"/>
        <w:left w:val="none" w:sz="0" w:space="0" w:color="auto"/>
        <w:bottom w:val="none" w:sz="0" w:space="0" w:color="auto"/>
        <w:right w:val="none" w:sz="0" w:space="0" w:color="auto"/>
      </w:divBdr>
      <w:divsChild>
        <w:div w:id="257949822">
          <w:marLeft w:val="0"/>
          <w:marRight w:val="0"/>
          <w:marTop w:val="0"/>
          <w:marBottom w:val="0"/>
          <w:divBdr>
            <w:top w:val="none" w:sz="0" w:space="0" w:color="auto"/>
            <w:left w:val="none" w:sz="0" w:space="0" w:color="auto"/>
            <w:bottom w:val="none" w:sz="0" w:space="0" w:color="auto"/>
            <w:right w:val="none" w:sz="0" w:space="0" w:color="auto"/>
          </w:divBdr>
          <w:divsChild>
            <w:div w:id="558174736">
              <w:marLeft w:val="0"/>
              <w:marRight w:val="0"/>
              <w:marTop w:val="0"/>
              <w:marBottom w:val="0"/>
              <w:divBdr>
                <w:top w:val="none" w:sz="0" w:space="0" w:color="auto"/>
                <w:left w:val="none" w:sz="0" w:space="0" w:color="auto"/>
                <w:bottom w:val="none" w:sz="0" w:space="0" w:color="auto"/>
                <w:right w:val="none" w:sz="0" w:space="0" w:color="auto"/>
              </w:divBdr>
              <w:divsChild>
                <w:div w:id="673998366">
                  <w:marLeft w:val="0"/>
                  <w:marRight w:val="0"/>
                  <w:marTop w:val="0"/>
                  <w:marBottom w:val="0"/>
                  <w:divBdr>
                    <w:top w:val="none" w:sz="0" w:space="0" w:color="auto"/>
                    <w:left w:val="none" w:sz="0" w:space="0" w:color="auto"/>
                    <w:bottom w:val="none" w:sz="0" w:space="0" w:color="auto"/>
                    <w:right w:val="none" w:sz="0" w:space="0" w:color="auto"/>
                  </w:divBdr>
                  <w:divsChild>
                    <w:div w:id="760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9860">
      <w:bodyDiv w:val="1"/>
      <w:marLeft w:val="0"/>
      <w:marRight w:val="0"/>
      <w:marTop w:val="0"/>
      <w:marBottom w:val="0"/>
      <w:divBdr>
        <w:top w:val="none" w:sz="0" w:space="0" w:color="auto"/>
        <w:left w:val="none" w:sz="0" w:space="0" w:color="auto"/>
        <w:bottom w:val="none" w:sz="0" w:space="0" w:color="auto"/>
        <w:right w:val="none" w:sz="0" w:space="0" w:color="auto"/>
      </w:divBdr>
      <w:divsChild>
        <w:div w:id="1119184596">
          <w:marLeft w:val="0"/>
          <w:marRight w:val="0"/>
          <w:marTop w:val="0"/>
          <w:marBottom w:val="0"/>
          <w:divBdr>
            <w:top w:val="none" w:sz="0" w:space="0" w:color="auto"/>
            <w:left w:val="none" w:sz="0" w:space="0" w:color="auto"/>
            <w:bottom w:val="none" w:sz="0" w:space="0" w:color="auto"/>
            <w:right w:val="none" w:sz="0" w:space="0" w:color="auto"/>
          </w:divBdr>
          <w:divsChild>
            <w:div w:id="1251351993">
              <w:marLeft w:val="0"/>
              <w:marRight w:val="0"/>
              <w:marTop w:val="0"/>
              <w:marBottom w:val="0"/>
              <w:divBdr>
                <w:top w:val="none" w:sz="0" w:space="0" w:color="auto"/>
                <w:left w:val="none" w:sz="0" w:space="0" w:color="auto"/>
                <w:bottom w:val="none" w:sz="0" w:space="0" w:color="auto"/>
                <w:right w:val="none" w:sz="0" w:space="0" w:color="auto"/>
              </w:divBdr>
              <w:divsChild>
                <w:div w:id="1078407910">
                  <w:marLeft w:val="0"/>
                  <w:marRight w:val="0"/>
                  <w:marTop w:val="0"/>
                  <w:marBottom w:val="0"/>
                  <w:divBdr>
                    <w:top w:val="none" w:sz="0" w:space="0" w:color="auto"/>
                    <w:left w:val="none" w:sz="0" w:space="0" w:color="auto"/>
                    <w:bottom w:val="none" w:sz="0" w:space="0" w:color="auto"/>
                    <w:right w:val="none" w:sz="0" w:space="0" w:color="auto"/>
                  </w:divBdr>
                  <w:divsChild>
                    <w:div w:id="18359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sr/Library/Containers/com.microsoft.Word/Data/Library/Application%20Support/Microsoft/Office/16.0/DTS/Search/%7b28862CEB-F822-904D-8A51-E2D5F2E66ECE%7dtf10002074_ma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C74C3A4FBDE14198F76BA8CDE4AF5E"/>
        <w:category>
          <w:name w:val="General"/>
          <w:gallery w:val="placeholder"/>
        </w:category>
        <w:types>
          <w:type w:val="bbPlcHdr"/>
        </w:types>
        <w:behaviors>
          <w:behavior w:val="content"/>
        </w:behaviors>
        <w:guid w:val="{C07AB3FE-F69D-9547-BB67-FF44701CD7E0}"/>
      </w:docPartPr>
      <w:docPartBody>
        <w:p w:rsidR="00D1548A" w:rsidRDefault="00000000">
          <w:pPr>
            <w:pStyle w:val="46C74C3A4FBDE14198F76BA8CDE4AF5E"/>
          </w:pPr>
          <w:r>
            <w:rPr>
              <w:lang w:bidi="en-GB"/>
            </w:rPr>
            <w:t>Experience</w:t>
          </w:r>
        </w:p>
      </w:docPartBody>
    </w:docPart>
    <w:docPart>
      <w:docPartPr>
        <w:name w:val="3A42E099731AB542ADFCC1CBD6CFFB7F"/>
        <w:category>
          <w:name w:val="General"/>
          <w:gallery w:val="placeholder"/>
        </w:category>
        <w:types>
          <w:type w:val="bbPlcHdr"/>
        </w:types>
        <w:behaviors>
          <w:behavior w:val="content"/>
        </w:behaviors>
        <w:guid w:val="{BBB1FFC2-65A9-6149-9827-92CBC1E2F3F2}"/>
      </w:docPartPr>
      <w:docPartBody>
        <w:p w:rsidR="00D1548A" w:rsidRDefault="00000000">
          <w:pPr>
            <w:pStyle w:val="3A42E099731AB542ADFCC1CBD6CFFB7F"/>
          </w:pPr>
          <w:r>
            <w:rPr>
              <w:lang w:bidi="en-GB"/>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0807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54"/>
    <w:rsid w:val="000E396F"/>
    <w:rsid w:val="00187754"/>
    <w:rsid w:val="001F5BC0"/>
    <w:rsid w:val="008948F0"/>
    <w:rsid w:val="008B2BBB"/>
    <w:rsid w:val="009C4E28"/>
    <w:rsid w:val="00AF1D52"/>
    <w:rsid w:val="00D1548A"/>
    <w:rsid w:val="00DA5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74C3A4FBDE14198F76BA8CDE4AF5E">
    <w:name w:val="46C74C3A4FBDE14198F76BA8CDE4AF5E"/>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kern w:val="0"/>
      <w:sz w:val="20"/>
      <w:szCs w:val="20"/>
      <w:lang w:val="en-US" w:eastAsia="ja-JP"/>
      <w14:ligatures w14:val="none"/>
    </w:rPr>
  </w:style>
  <w:style w:type="paragraph" w:customStyle="1" w:styleId="3A42E099731AB542ADFCC1CBD6CFFB7F">
    <w:name w:val="3A42E099731AB542ADFCC1CBD6CFFB7F"/>
  </w:style>
  <w:style w:type="paragraph" w:customStyle="1" w:styleId="295CCFBF0ACDAE42AC0FBEE65FAD8C7A">
    <w:name w:val="295CCFBF0ACDAE42AC0FBEE65FAD8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A20FD-7C4A-4421-9540-98B63E0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Resume.dotx</Template>
  <TotalTime>58</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Sarath Polu</cp:lastModifiedBy>
  <cp:revision>16</cp:revision>
  <dcterms:created xsi:type="dcterms:W3CDTF">2023-04-24T08:31:00Z</dcterms:created>
  <dcterms:modified xsi:type="dcterms:W3CDTF">2023-04-29T12:46:00Z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